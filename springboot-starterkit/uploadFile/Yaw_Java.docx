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B9DC0" w14:textId="77777777" w:rsidR="00BB02A1" w:rsidRPr="0088494C" w:rsidRDefault="00BB02A1" w:rsidP="00BB02A1">
      <w:pPr>
        <w:tabs>
          <w:tab w:val="left" w:pos="6750"/>
          <w:tab w:val="right" w:pos="7260"/>
        </w:tabs>
        <w:ind w:left="-288"/>
        <w:rPr>
          <w:rFonts w:eastAsia="Times New Roman" w:cs="Times New Roman"/>
          <w:color w:val="000000" w:themeColor="text1"/>
        </w:rPr>
      </w:pPr>
      <w:r w:rsidRPr="0088494C">
        <w:rPr>
          <w:rFonts w:eastAsia="Times New Roman" w:cs="Times New Roman"/>
          <w:b/>
          <w:color w:val="000000" w:themeColor="text1"/>
          <w:u w:val="single"/>
        </w:rPr>
        <w:t>EXPERIENCE SUMMARY</w:t>
      </w:r>
      <w:r w:rsidRPr="0088494C">
        <w:rPr>
          <w:rFonts w:eastAsia="Times New Roman" w:cs="Times New Roman"/>
          <w:color w:val="000000" w:themeColor="text1"/>
        </w:rPr>
        <w:t xml:space="preserve"> </w:t>
      </w:r>
    </w:p>
    <w:p w14:paraId="5AAFB24A" w14:textId="77777777" w:rsidR="00BB02A1" w:rsidRPr="0088494C" w:rsidRDefault="00BB02A1" w:rsidP="00BB02A1">
      <w:pPr>
        <w:tabs>
          <w:tab w:val="left" w:pos="6750"/>
          <w:tab w:val="right" w:pos="7260"/>
        </w:tabs>
        <w:rPr>
          <w:rFonts w:eastAsia="Times New Roman" w:cs="Times New Roman"/>
          <w:color w:val="000000" w:themeColor="text1"/>
        </w:rPr>
      </w:pPr>
    </w:p>
    <w:p w14:paraId="2157B9D2" w14:textId="0B362C5C" w:rsidR="00BB02A1" w:rsidRPr="0088494C" w:rsidRDefault="007217A0" w:rsidP="009B56DE">
      <w:pPr>
        <w:widowControl/>
        <w:numPr>
          <w:ilvl w:val="0"/>
          <w:numId w:val="20"/>
        </w:numPr>
        <w:suppressAutoHyphens w:val="0"/>
        <w:spacing w:line="276" w:lineRule="auto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b/>
          <w:color w:val="000000" w:themeColor="text1"/>
          <w:sz w:val="22"/>
          <w:szCs w:val="22"/>
        </w:rPr>
        <w:t>6</w:t>
      </w:r>
      <w:r w:rsidR="00BB02A1" w:rsidRPr="0088494C">
        <w:rPr>
          <w:rFonts w:cs="Times New Roman"/>
          <w:b/>
          <w:color w:val="000000" w:themeColor="text1"/>
          <w:sz w:val="22"/>
          <w:szCs w:val="22"/>
        </w:rPr>
        <w:t>+ years</w:t>
      </w:r>
      <w:r w:rsidR="00BB02A1" w:rsidRPr="0088494C">
        <w:rPr>
          <w:rFonts w:cs="Times New Roman"/>
          <w:color w:val="000000" w:themeColor="text1"/>
          <w:sz w:val="22"/>
          <w:szCs w:val="22"/>
        </w:rPr>
        <w:t xml:space="preserve"> of experience in System Design, Enterprise Software development and complex Client/Server Implementation, Web Development, Intranet/web-based n-tier architecture systems utilizing Object oriented /Internet technologies, Implementation of JEE Technologies (</w:t>
      </w:r>
      <w:r w:rsidR="00BB02A1" w:rsidRPr="0088494C">
        <w:rPr>
          <w:rFonts w:cs="Times New Roman"/>
          <w:b/>
          <w:color w:val="000000" w:themeColor="text1"/>
          <w:sz w:val="22"/>
          <w:szCs w:val="22"/>
        </w:rPr>
        <w:t>Spring, Hibernate ORM, JDBC, JPA, Spring Security</w:t>
      </w:r>
      <w:r w:rsidR="00BB02A1" w:rsidRPr="0088494C">
        <w:rPr>
          <w:rFonts w:cs="Times New Roman"/>
          <w:color w:val="000000" w:themeColor="text1"/>
          <w:sz w:val="22"/>
          <w:szCs w:val="22"/>
        </w:rPr>
        <w:t xml:space="preserve">) </w:t>
      </w:r>
      <w:r w:rsidR="00FF64BC" w:rsidRPr="0088494C">
        <w:rPr>
          <w:rFonts w:cs="Times New Roman"/>
          <w:color w:val="000000" w:themeColor="text1"/>
          <w:sz w:val="22"/>
          <w:szCs w:val="22"/>
        </w:rPr>
        <w:t>in Banking</w:t>
      </w:r>
      <w:r w:rsidR="00BB02A1" w:rsidRPr="0088494C">
        <w:rPr>
          <w:rFonts w:cs="Times New Roman"/>
          <w:color w:val="000000" w:themeColor="text1"/>
          <w:sz w:val="22"/>
          <w:szCs w:val="22"/>
        </w:rPr>
        <w:t xml:space="preserve"> and Financial domains. </w:t>
      </w:r>
    </w:p>
    <w:p w14:paraId="3D806736" w14:textId="77777777" w:rsidR="00BB02A1" w:rsidRPr="0088494C" w:rsidRDefault="00BB02A1" w:rsidP="009B56DE">
      <w:pPr>
        <w:widowControl/>
        <w:numPr>
          <w:ilvl w:val="0"/>
          <w:numId w:val="20"/>
        </w:numPr>
        <w:suppressAutoHyphens w:val="0"/>
        <w:spacing w:line="276" w:lineRule="auto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>Expertise in</w:t>
      </w:r>
      <w:r w:rsidRPr="0088494C">
        <w:rPr>
          <w:rFonts w:cs="Times New Roman"/>
          <w:b/>
          <w:color w:val="000000" w:themeColor="text1"/>
          <w:sz w:val="22"/>
          <w:szCs w:val="22"/>
        </w:rPr>
        <w:t xml:space="preserve"> JEE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and </w:t>
      </w:r>
      <w:r w:rsidRPr="0088494C">
        <w:rPr>
          <w:rFonts w:cs="Times New Roman"/>
          <w:b/>
          <w:color w:val="000000" w:themeColor="text1"/>
          <w:sz w:val="22"/>
          <w:szCs w:val="22"/>
        </w:rPr>
        <w:t>MVC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architecture/implementation, </w:t>
      </w:r>
      <w:r w:rsidRPr="0088494C">
        <w:rPr>
          <w:rFonts w:cs="Times New Roman"/>
          <w:b/>
          <w:color w:val="000000" w:themeColor="text1"/>
          <w:sz w:val="22"/>
          <w:szCs w:val="22"/>
        </w:rPr>
        <w:t xml:space="preserve">Web Services, </w:t>
      </w:r>
      <w:r w:rsidRPr="0088494C">
        <w:rPr>
          <w:rFonts w:cs="Times New Roman"/>
          <w:color w:val="000000" w:themeColor="text1"/>
          <w:sz w:val="22"/>
          <w:szCs w:val="22"/>
        </w:rPr>
        <w:t>Analysis, Design, Object modeling, Data modeling, Integration, Validation, Implementation and Deployment.</w:t>
      </w:r>
    </w:p>
    <w:p w14:paraId="020445C2" w14:textId="7CE54699" w:rsidR="00BB02A1" w:rsidRPr="0088494C" w:rsidRDefault="00BB02A1" w:rsidP="009B56DE">
      <w:pPr>
        <w:widowControl/>
        <w:numPr>
          <w:ilvl w:val="0"/>
          <w:numId w:val="20"/>
        </w:numPr>
        <w:suppressAutoHyphens w:val="0"/>
        <w:spacing w:line="276" w:lineRule="auto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Experience in spring technologies and modules like </w:t>
      </w:r>
      <w:r w:rsidRPr="0088494C">
        <w:rPr>
          <w:rFonts w:cs="Times New Roman"/>
          <w:b/>
          <w:color w:val="000000" w:themeColor="text1"/>
          <w:sz w:val="22"/>
          <w:szCs w:val="22"/>
        </w:rPr>
        <w:t>MVC, AOP, Spring Transactions, Spring MVC, Spring Security, Spring REST, Spring Boot, JDBC, ORM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and </w:t>
      </w:r>
      <w:r w:rsidRPr="0088494C">
        <w:rPr>
          <w:rFonts w:cs="Times New Roman"/>
          <w:b/>
          <w:color w:val="000000" w:themeColor="text1"/>
          <w:sz w:val="22"/>
          <w:szCs w:val="22"/>
        </w:rPr>
        <w:t>Web Services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using Eclipse and STS.</w:t>
      </w:r>
    </w:p>
    <w:p w14:paraId="78F4CD5C" w14:textId="77777777" w:rsidR="00BB02A1" w:rsidRPr="0088494C" w:rsidRDefault="00BB02A1" w:rsidP="009B56DE">
      <w:pPr>
        <w:widowControl/>
        <w:numPr>
          <w:ilvl w:val="0"/>
          <w:numId w:val="20"/>
        </w:numPr>
        <w:suppressAutoHyphens w:val="0"/>
        <w:spacing w:line="276" w:lineRule="auto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Experience in using various Web and Application Servers like </w:t>
      </w:r>
      <w:r w:rsidRPr="0088494C">
        <w:rPr>
          <w:rFonts w:cs="Times New Roman"/>
          <w:b/>
          <w:color w:val="000000" w:themeColor="text1"/>
          <w:sz w:val="22"/>
          <w:szCs w:val="22"/>
        </w:rPr>
        <w:t>Apache Tomcat 8.0, WebLogic and JBoss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process server.</w:t>
      </w:r>
    </w:p>
    <w:p w14:paraId="627730DE" w14:textId="4E48A1F8" w:rsidR="00BB02A1" w:rsidRPr="0088494C" w:rsidRDefault="00BB02A1" w:rsidP="009B56DE">
      <w:pPr>
        <w:widowControl/>
        <w:numPr>
          <w:ilvl w:val="0"/>
          <w:numId w:val="20"/>
        </w:numPr>
        <w:suppressAutoHyphens w:val="0"/>
        <w:spacing w:line="276" w:lineRule="auto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Knowledge of </w:t>
      </w:r>
      <w:r w:rsidRPr="0088494C">
        <w:rPr>
          <w:rFonts w:cs="Times New Roman"/>
          <w:b/>
          <w:bCs/>
          <w:color w:val="000000" w:themeColor="text1"/>
          <w:sz w:val="22"/>
          <w:szCs w:val="22"/>
        </w:rPr>
        <w:t>Microservices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to developing Application using </w:t>
      </w:r>
      <w:r w:rsidRPr="0088494C">
        <w:rPr>
          <w:rFonts w:cs="Times New Roman"/>
          <w:b/>
          <w:bCs/>
          <w:color w:val="000000" w:themeColor="text1"/>
          <w:sz w:val="22"/>
          <w:szCs w:val="22"/>
        </w:rPr>
        <w:t>Spring Cloud API</w:t>
      </w:r>
      <w:r w:rsidRPr="0088494C">
        <w:rPr>
          <w:rFonts w:cs="Times New Roman"/>
          <w:color w:val="000000" w:themeColor="text1"/>
          <w:sz w:val="22"/>
          <w:szCs w:val="22"/>
        </w:rPr>
        <w:t>.</w:t>
      </w:r>
    </w:p>
    <w:p w14:paraId="537A81AE" w14:textId="75A0F762" w:rsidR="00857150" w:rsidRPr="0088494C" w:rsidRDefault="008937EE" w:rsidP="009B56DE">
      <w:pPr>
        <w:widowControl/>
        <w:numPr>
          <w:ilvl w:val="0"/>
          <w:numId w:val="20"/>
        </w:numPr>
        <w:suppressAutoHyphens w:val="0"/>
        <w:spacing w:line="276" w:lineRule="auto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>Experienced</w:t>
      </w:r>
      <w:r w:rsidR="00AB6EE2" w:rsidRPr="0088494C">
        <w:rPr>
          <w:rFonts w:cs="Times New Roman"/>
          <w:color w:val="000000" w:themeColor="text1"/>
          <w:sz w:val="22"/>
          <w:szCs w:val="22"/>
        </w:rPr>
        <w:t xml:space="preserve"> in </w:t>
      </w:r>
      <w:r w:rsidR="000663C3" w:rsidRPr="0088494C">
        <w:rPr>
          <w:rFonts w:cs="Times New Roman"/>
          <w:color w:val="000000" w:themeColor="text1"/>
          <w:sz w:val="22"/>
          <w:szCs w:val="22"/>
        </w:rPr>
        <w:t xml:space="preserve"> </w:t>
      </w:r>
      <w:r w:rsidR="008C202B" w:rsidRPr="0088494C">
        <w:rPr>
          <w:rFonts w:cs="Times New Roman"/>
          <w:b/>
          <w:bCs/>
          <w:color w:val="000000" w:themeColor="text1"/>
          <w:sz w:val="22"/>
          <w:szCs w:val="22"/>
        </w:rPr>
        <w:t xml:space="preserve">Jenkins, Kafka, </w:t>
      </w:r>
      <w:r w:rsidR="0068190C" w:rsidRPr="0088494C">
        <w:rPr>
          <w:rFonts w:cs="Times New Roman"/>
          <w:b/>
          <w:bCs/>
          <w:color w:val="000000" w:themeColor="text1"/>
          <w:sz w:val="22"/>
          <w:szCs w:val="22"/>
        </w:rPr>
        <w:t>Docker,</w:t>
      </w:r>
      <w:r w:rsidR="00090BC0" w:rsidRPr="0088494C">
        <w:rPr>
          <w:rFonts w:cs="Times New Roman"/>
          <w:b/>
          <w:bCs/>
          <w:color w:val="000000" w:themeColor="text1"/>
          <w:sz w:val="22"/>
          <w:szCs w:val="22"/>
        </w:rPr>
        <w:t xml:space="preserve"> and Kubernetes</w:t>
      </w:r>
    </w:p>
    <w:p w14:paraId="6C1854A7" w14:textId="17D99C4D" w:rsidR="00EE2F07" w:rsidRPr="0088494C" w:rsidRDefault="00BB02A1" w:rsidP="00CA43C7">
      <w:pPr>
        <w:widowControl/>
        <w:numPr>
          <w:ilvl w:val="0"/>
          <w:numId w:val="20"/>
        </w:numPr>
        <w:suppressAutoHyphens w:val="0"/>
        <w:spacing w:line="276" w:lineRule="auto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Knowledge of </w:t>
      </w:r>
      <w:r w:rsidRPr="0088494C">
        <w:rPr>
          <w:rFonts w:cs="Times New Roman"/>
          <w:b/>
          <w:bCs/>
          <w:color w:val="000000" w:themeColor="text1"/>
          <w:sz w:val="22"/>
          <w:szCs w:val="22"/>
        </w:rPr>
        <w:t>Zuul Gateway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for advance routing &amp; </w:t>
      </w:r>
      <w:r w:rsidRPr="0088494C">
        <w:rPr>
          <w:rFonts w:cs="Times New Roman"/>
          <w:b/>
          <w:bCs/>
          <w:color w:val="000000" w:themeColor="text1"/>
          <w:sz w:val="22"/>
          <w:szCs w:val="22"/>
        </w:rPr>
        <w:t>Hystrix for circuit breaker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implementation.</w:t>
      </w:r>
    </w:p>
    <w:p w14:paraId="734D4C94" w14:textId="77777777" w:rsidR="00BB02A1" w:rsidRPr="0088494C" w:rsidRDefault="00BB02A1" w:rsidP="009B56DE">
      <w:pPr>
        <w:widowControl/>
        <w:numPr>
          <w:ilvl w:val="0"/>
          <w:numId w:val="20"/>
        </w:numPr>
        <w:suppressAutoHyphens w:val="0"/>
        <w:spacing w:line="276" w:lineRule="auto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>Expertise in front-end development using</w:t>
      </w:r>
      <w:r w:rsidRPr="0088494C">
        <w:rPr>
          <w:rFonts w:cs="Times New Roman"/>
          <w:b/>
          <w:color w:val="000000" w:themeColor="text1"/>
          <w:sz w:val="22"/>
          <w:szCs w:val="22"/>
        </w:rPr>
        <w:t xml:space="preserve"> HTML 5, Angular 6+ CSS3, TypeScript, Bootstrap.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</w:t>
      </w:r>
    </w:p>
    <w:p w14:paraId="777FAEFE" w14:textId="77777777" w:rsidR="00BB02A1" w:rsidRPr="0088494C" w:rsidRDefault="00BB02A1" w:rsidP="009B56DE">
      <w:pPr>
        <w:widowControl/>
        <w:numPr>
          <w:ilvl w:val="0"/>
          <w:numId w:val="20"/>
        </w:numPr>
        <w:suppressAutoHyphens w:val="0"/>
        <w:spacing w:line="276" w:lineRule="auto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Worked and managed to coordinate with offshore team. </w:t>
      </w:r>
    </w:p>
    <w:p w14:paraId="78692F65" w14:textId="77777777" w:rsidR="00BB02A1" w:rsidRPr="0088494C" w:rsidRDefault="00BB02A1" w:rsidP="009B56DE">
      <w:pPr>
        <w:widowControl/>
        <w:numPr>
          <w:ilvl w:val="0"/>
          <w:numId w:val="20"/>
        </w:numPr>
        <w:suppressAutoHyphens w:val="0"/>
        <w:spacing w:line="276" w:lineRule="auto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Involved in Design, development and testing of web application and integration projects using Object Oriented technologies such as </w:t>
      </w:r>
      <w:r w:rsidRPr="0088494C">
        <w:rPr>
          <w:rFonts w:cs="Times New Roman"/>
          <w:b/>
          <w:color w:val="000000" w:themeColor="text1"/>
          <w:sz w:val="22"/>
          <w:szCs w:val="22"/>
        </w:rPr>
        <w:t xml:space="preserve">Core Java, JEE Design Patterns, Multithreading, Spring Framework, Hibernate, Java Beans, Web Services (REST), XML </w:t>
      </w:r>
      <w:r w:rsidRPr="0088494C">
        <w:rPr>
          <w:rFonts w:cs="Times New Roman"/>
          <w:color w:val="000000" w:themeColor="text1"/>
          <w:sz w:val="22"/>
          <w:szCs w:val="22"/>
        </w:rPr>
        <w:t>and</w:t>
      </w:r>
      <w:r w:rsidRPr="0088494C">
        <w:rPr>
          <w:rFonts w:cs="Times New Roman"/>
          <w:b/>
          <w:color w:val="000000" w:themeColor="text1"/>
          <w:sz w:val="22"/>
          <w:szCs w:val="22"/>
        </w:rPr>
        <w:t xml:space="preserve"> Maven</w:t>
      </w:r>
      <w:r w:rsidRPr="0088494C">
        <w:rPr>
          <w:rFonts w:cs="Times New Roman"/>
          <w:color w:val="000000" w:themeColor="text1"/>
          <w:sz w:val="22"/>
          <w:szCs w:val="22"/>
        </w:rPr>
        <w:t>.</w:t>
      </w:r>
    </w:p>
    <w:p w14:paraId="764C2FE5" w14:textId="77777777" w:rsidR="00BB02A1" w:rsidRPr="0088494C" w:rsidRDefault="00BB02A1" w:rsidP="009B56DE">
      <w:pPr>
        <w:widowControl/>
        <w:numPr>
          <w:ilvl w:val="0"/>
          <w:numId w:val="20"/>
        </w:numPr>
        <w:suppressAutoHyphens w:val="0"/>
        <w:spacing w:line="276" w:lineRule="auto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Good knowledge in </w:t>
      </w:r>
      <w:r w:rsidRPr="0088494C">
        <w:rPr>
          <w:rFonts w:cs="Times New Roman"/>
          <w:b/>
          <w:color w:val="000000" w:themeColor="text1"/>
          <w:sz w:val="22"/>
          <w:szCs w:val="22"/>
        </w:rPr>
        <w:t>RDBMS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concepts and experience in </w:t>
      </w:r>
      <w:r w:rsidRPr="0088494C">
        <w:rPr>
          <w:rFonts w:cs="Times New Roman"/>
          <w:b/>
          <w:color w:val="000000" w:themeColor="text1"/>
          <w:sz w:val="22"/>
          <w:szCs w:val="22"/>
        </w:rPr>
        <w:t>MySQL and PL/SQL.</w:t>
      </w:r>
    </w:p>
    <w:p w14:paraId="63D66E48" w14:textId="77777777" w:rsidR="00BB02A1" w:rsidRPr="0088494C" w:rsidRDefault="00BB02A1" w:rsidP="009B56DE">
      <w:pPr>
        <w:widowControl/>
        <w:numPr>
          <w:ilvl w:val="0"/>
          <w:numId w:val="20"/>
        </w:numPr>
        <w:suppressAutoHyphens w:val="0"/>
        <w:spacing w:line="276" w:lineRule="auto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Expertise with unit testing using </w:t>
      </w:r>
      <w:r w:rsidRPr="0088494C">
        <w:rPr>
          <w:rFonts w:cs="Times New Roman"/>
          <w:b/>
          <w:color w:val="000000" w:themeColor="text1"/>
          <w:sz w:val="22"/>
          <w:szCs w:val="22"/>
        </w:rPr>
        <w:t>JUnit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and </w:t>
      </w:r>
      <w:r w:rsidRPr="0088494C">
        <w:rPr>
          <w:rFonts w:cs="Times New Roman"/>
          <w:b/>
          <w:color w:val="000000" w:themeColor="text1"/>
          <w:sz w:val="22"/>
          <w:szCs w:val="22"/>
        </w:rPr>
        <w:t>Log4j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tools.</w:t>
      </w:r>
    </w:p>
    <w:p w14:paraId="3451B75E" w14:textId="77777777" w:rsidR="00BB02A1" w:rsidRPr="0088494C" w:rsidRDefault="00BB02A1" w:rsidP="009B56DE">
      <w:pPr>
        <w:widowControl/>
        <w:numPr>
          <w:ilvl w:val="0"/>
          <w:numId w:val="20"/>
        </w:numPr>
        <w:suppressAutoHyphens w:val="0"/>
        <w:spacing w:line="276" w:lineRule="auto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>Hands-on experience in writing complex database queries, stored procedures, and triggers.</w:t>
      </w:r>
    </w:p>
    <w:p w14:paraId="3DF46A9D" w14:textId="77777777" w:rsidR="00BB02A1" w:rsidRPr="0088494C" w:rsidRDefault="00BB02A1" w:rsidP="009B56DE">
      <w:pPr>
        <w:widowControl/>
        <w:numPr>
          <w:ilvl w:val="0"/>
          <w:numId w:val="20"/>
        </w:numPr>
        <w:suppressAutoHyphens w:val="0"/>
        <w:spacing w:line="276" w:lineRule="auto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Experience in Integration of Amazon Web Services </w:t>
      </w:r>
      <w:r w:rsidRPr="0088494C">
        <w:rPr>
          <w:rFonts w:cs="Times New Roman"/>
          <w:b/>
          <w:color w:val="000000" w:themeColor="text1"/>
          <w:sz w:val="22"/>
          <w:szCs w:val="22"/>
        </w:rPr>
        <w:t>AWS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with other applications infrastructure.</w:t>
      </w:r>
    </w:p>
    <w:p w14:paraId="64AADE3A" w14:textId="77777777" w:rsidR="00BB02A1" w:rsidRPr="0088494C" w:rsidRDefault="00BB02A1" w:rsidP="009B56DE">
      <w:pPr>
        <w:widowControl/>
        <w:numPr>
          <w:ilvl w:val="0"/>
          <w:numId w:val="20"/>
        </w:numPr>
        <w:suppressAutoHyphens w:val="0"/>
        <w:spacing w:line="276" w:lineRule="auto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>Extensive hands-on experience in different aspects of enterprise software development including integration, web services (</w:t>
      </w:r>
      <w:r w:rsidRPr="0088494C">
        <w:rPr>
          <w:rFonts w:cs="Times New Roman"/>
          <w:b/>
          <w:color w:val="000000" w:themeColor="text1"/>
          <w:sz w:val="22"/>
          <w:szCs w:val="22"/>
        </w:rPr>
        <w:t>RESTful</w:t>
      </w:r>
      <w:r w:rsidRPr="0088494C">
        <w:rPr>
          <w:rFonts w:cs="Times New Roman"/>
          <w:color w:val="000000" w:themeColor="text1"/>
          <w:sz w:val="22"/>
          <w:szCs w:val="22"/>
        </w:rPr>
        <w:t>)</w:t>
      </w:r>
    </w:p>
    <w:p w14:paraId="0A1C4512" w14:textId="77777777" w:rsidR="00BB02A1" w:rsidRPr="0088494C" w:rsidRDefault="00BB02A1" w:rsidP="009B56DE">
      <w:pPr>
        <w:widowControl/>
        <w:numPr>
          <w:ilvl w:val="0"/>
          <w:numId w:val="20"/>
        </w:numPr>
        <w:suppressAutoHyphens w:val="0"/>
        <w:spacing w:line="276" w:lineRule="auto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>Used version control tools like</w:t>
      </w:r>
      <w:r w:rsidRPr="0088494C">
        <w:rPr>
          <w:rFonts w:cs="Times New Roman"/>
          <w:b/>
          <w:color w:val="000000" w:themeColor="text1"/>
          <w:sz w:val="22"/>
          <w:szCs w:val="22"/>
        </w:rPr>
        <w:t xml:space="preserve"> GIT.</w:t>
      </w:r>
    </w:p>
    <w:p w14:paraId="79926986" w14:textId="77777777" w:rsidR="00BB02A1" w:rsidRPr="0088494C" w:rsidRDefault="00BB02A1" w:rsidP="009B56DE">
      <w:pPr>
        <w:widowControl/>
        <w:numPr>
          <w:ilvl w:val="0"/>
          <w:numId w:val="20"/>
        </w:numPr>
        <w:suppressAutoHyphens w:val="0"/>
        <w:spacing w:line="276" w:lineRule="auto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Experience in developing software using </w:t>
      </w:r>
      <w:r w:rsidRPr="0088494C">
        <w:rPr>
          <w:rFonts w:cs="Times New Roman"/>
          <w:b/>
          <w:color w:val="000000" w:themeColor="text1"/>
          <w:sz w:val="22"/>
          <w:szCs w:val="22"/>
        </w:rPr>
        <w:t>SDLC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and</w:t>
      </w:r>
      <w:r w:rsidRPr="0088494C">
        <w:rPr>
          <w:rFonts w:cs="Times New Roman"/>
          <w:b/>
          <w:color w:val="000000" w:themeColor="text1"/>
          <w:sz w:val="22"/>
          <w:szCs w:val="22"/>
        </w:rPr>
        <w:t xml:space="preserve"> Agile/Scrum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methodologies using </w:t>
      </w:r>
      <w:r w:rsidRPr="0088494C">
        <w:rPr>
          <w:rFonts w:cs="Times New Roman"/>
          <w:b/>
          <w:color w:val="000000" w:themeColor="text1"/>
          <w:sz w:val="22"/>
          <w:szCs w:val="22"/>
        </w:rPr>
        <w:t>TDD/BDD.</w:t>
      </w:r>
    </w:p>
    <w:p w14:paraId="00E73D68" w14:textId="77777777" w:rsidR="00BB02A1" w:rsidRPr="0088494C" w:rsidRDefault="00BB02A1" w:rsidP="009B56DE">
      <w:pPr>
        <w:widowControl/>
        <w:numPr>
          <w:ilvl w:val="0"/>
          <w:numId w:val="20"/>
        </w:numPr>
        <w:suppressAutoHyphens w:val="0"/>
        <w:spacing w:line="276" w:lineRule="auto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Experience in designing Use Cases and Class Diagrams using </w:t>
      </w:r>
      <w:r w:rsidRPr="0088494C">
        <w:rPr>
          <w:rFonts w:cs="Times New Roman"/>
          <w:b/>
          <w:color w:val="000000" w:themeColor="text1"/>
          <w:sz w:val="22"/>
          <w:szCs w:val="22"/>
        </w:rPr>
        <w:t>UML</w:t>
      </w:r>
      <w:r w:rsidRPr="0088494C">
        <w:rPr>
          <w:rFonts w:cs="Times New Roman"/>
          <w:color w:val="000000" w:themeColor="text1"/>
          <w:sz w:val="22"/>
          <w:szCs w:val="22"/>
        </w:rPr>
        <w:t>.</w:t>
      </w:r>
    </w:p>
    <w:p w14:paraId="422B7ED8" w14:textId="77777777" w:rsidR="00BB02A1" w:rsidRPr="0088494C" w:rsidRDefault="00BB02A1" w:rsidP="00BB02A1">
      <w:pPr>
        <w:jc w:val="both"/>
        <w:rPr>
          <w:rFonts w:cs="Times New Roman"/>
          <w:color w:val="000000" w:themeColor="text1"/>
        </w:rPr>
      </w:pPr>
      <w:r w:rsidRPr="0088494C">
        <w:rPr>
          <w:rFonts w:eastAsia="Times New Roman" w:cs="Times New Roman"/>
          <w:b/>
          <w:color w:val="000000" w:themeColor="text1"/>
        </w:rPr>
        <w:t xml:space="preserve">     </w:t>
      </w:r>
    </w:p>
    <w:p w14:paraId="19AE09ED" w14:textId="77777777" w:rsidR="00BB02A1" w:rsidRPr="0088494C" w:rsidRDefault="00BB02A1" w:rsidP="00BB02A1">
      <w:pPr>
        <w:tabs>
          <w:tab w:val="left" w:pos="6750"/>
          <w:tab w:val="right" w:pos="7260"/>
        </w:tabs>
        <w:ind w:left="-288"/>
        <w:rPr>
          <w:rFonts w:eastAsia="Times New Roman" w:cs="Times New Roman"/>
          <w:b/>
          <w:color w:val="000000" w:themeColor="text1"/>
          <w:sz w:val="22"/>
          <w:szCs w:val="22"/>
          <w:u w:val="single"/>
        </w:rPr>
      </w:pPr>
      <w:r w:rsidRPr="0088494C">
        <w:rPr>
          <w:rFonts w:eastAsia="Times New Roman" w:cs="Times New Roman"/>
          <w:b/>
          <w:color w:val="000000" w:themeColor="text1"/>
          <w:sz w:val="22"/>
          <w:szCs w:val="22"/>
          <w:u w:val="single"/>
        </w:rPr>
        <w:t>TECHNICAL SKILLS</w:t>
      </w:r>
    </w:p>
    <w:p w14:paraId="44BF85CA" w14:textId="77777777" w:rsidR="00BB02A1" w:rsidRPr="0088494C" w:rsidRDefault="00BB02A1" w:rsidP="00BB02A1">
      <w:pPr>
        <w:tabs>
          <w:tab w:val="left" w:pos="6750"/>
          <w:tab w:val="right" w:pos="7260"/>
        </w:tabs>
        <w:ind w:left="-288"/>
        <w:rPr>
          <w:rFonts w:eastAsia="Times New Roman" w:cs="Times New Roman"/>
          <w:b/>
          <w:color w:val="000000" w:themeColor="text1"/>
          <w:sz w:val="22"/>
          <w:szCs w:val="22"/>
          <w:u w:val="single"/>
        </w:rPr>
      </w:pPr>
    </w:p>
    <w:tbl>
      <w:tblPr>
        <w:tblW w:w="972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3"/>
        <w:gridCol w:w="6547"/>
      </w:tblGrid>
      <w:tr w:rsidR="00D737AD" w:rsidRPr="0088494C" w14:paraId="6E110B69" w14:textId="77777777" w:rsidTr="00855C9F"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C752C" w14:textId="77777777" w:rsidR="00BB02A1" w:rsidRPr="0088494C" w:rsidRDefault="00BB02A1" w:rsidP="00855C9F">
            <w:pPr>
              <w:jc w:val="both"/>
              <w:rPr>
                <w:rFonts w:cs="Times New Roman"/>
                <w:b/>
                <w:color w:val="000000" w:themeColor="text1"/>
                <w:sz w:val="22"/>
                <w:szCs w:val="22"/>
              </w:rPr>
            </w:pPr>
            <w:r w:rsidRPr="0088494C">
              <w:rPr>
                <w:rFonts w:cs="Times New Roman"/>
                <w:b/>
                <w:color w:val="000000" w:themeColor="text1"/>
                <w:sz w:val="22"/>
                <w:szCs w:val="22"/>
              </w:rPr>
              <w:t>Programming Scripting Languages:</w:t>
            </w:r>
          </w:p>
        </w:tc>
        <w:tc>
          <w:tcPr>
            <w:tcW w:w="6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7C3D7" w14:textId="77777777" w:rsidR="00BB02A1" w:rsidRPr="0088494C" w:rsidRDefault="00BB02A1" w:rsidP="00855C9F">
            <w:pPr>
              <w:jc w:val="both"/>
              <w:rPr>
                <w:rFonts w:cs="Times New Roman"/>
                <w:b/>
                <w:color w:val="000000" w:themeColor="text1"/>
                <w:sz w:val="22"/>
                <w:szCs w:val="22"/>
              </w:rPr>
            </w:pPr>
            <w:r w:rsidRPr="0088494C">
              <w:rPr>
                <w:rFonts w:cs="Times New Roman"/>
                <w:color w:val="000000" w:themeColor="text1"/>
                <w:sz w:val="22"/>
                <w:szCs w:val="22"/>
              </w:rPr>
              <w:t>Java 8, JEE, HTML, JSP, XML, AJAX, Servlets, Angular 5+, TypeScript.</w:t>
            </w:r>
          </w:p>
        </w:tc>
      </w:tr>
      <w:tr w:rsidR="00D737AD" w:rsidRPr="0088494C" w14:paraId="3588D1E8" w14:textId="77777777" w:rsidTr="00855C9F"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FB91A" w14:textId="77777777" w:rsidR="00BB02A1" w:rsidRPr="0088494C" w:rsidRDefault="00BB02A1" w:rsidP="00855C9F">
            <w:pPr>
              <w:jc w:val="both"/>
              <w:rPr>
                <w:rFonts w:cs="Times New Roman"/>
                <w:b/>
                <w:color w:val="000000" w:themeColor="text1"/>
                <w:sz w:val="22"/>
                <w:szCs w:val="22"/>
              </w:rPr>
            </w:pPr>
            <w:r w:rsidRPr="0088494C">
              <w:rPr>
                <w:rFonts w:cs="Times New Roman"/>
                <w:b/>
                <w:color w:val="000000" w:themeColor="text1"/>
                <w:sz w:val="22"/>
                <w:szCs w:val="22"/>
              </w:rPr>
              <w:t>Frameworks:</w:t>
            </w:r>
          </w:p>
        </w:tc>
        <w:tc>
          <w:tcPr>
            <w:tcW w:w="6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DAF5" w14:textId="5F119E3D" w:rsidR="00BB02A1" w:rsidRPr="0088494C" w:rsidRDefault="00BB02A1" w:rsidP="00855C9F">
            <w:pPr>
              <w:jc w:val="both"/>
              <w:rPr>
                <w:rFonts w:cs="Times New Roman"/>
                <w:b/>
                <w:color w:val="000000" w:themeColor="text1"/>
                <w:sz w:val="22"/>
                <w:szCs w:val="22"/>
              </w:rPr>
            </w:pPr>
            <w:r w:rsidRPr="0088494C">
              <w:rPr>
                <w:rFonts w:cs="Times New Roman"/>
                <w:color w:val="000000" w:themeColor="text1"/>
                <w:sz w:val="22"/>
                <w:szCs w:val="22"/>
              </w:rPr>
              <w:t xml:space="preserve">Hibernate 5.3, Spring 4.0 (AOP, DATA, Core, MVC, Transaction, Batch, </w:t>
            </w:r>
            <w:r w:rsidR="008437F9" w:rsidRPr="0088494C">
              <w:rPr>
                <w:rFonts w:cs="Times New Roman"/>
                <w:color w:val="000000" w:themeColor="text1"/>
                <w:sz w:val="22"/>
                <w:szCs w:val="22"/>
              </w:rPr>
              <w:t>Rest API</w:t>
            </w:r>
            <w:r w:rsidRPr="0088494C">
              <w:rPr>
                <w:rFonts w:cs="Times New Roman"/>
                <w:color w:val="000000" w:themeColor="text1"/>
                <w:sz w:val="22"/>
                <w:szCs w:val="22"/>
              </w:rPr>
              <w:t xml:space="preserve">, Security), Spring Boot, </w:t>
            </w:r>
          </w:p>
        </w:tc>
      </w:tr>
      <w:tr w:rsidR="00D737AD" w:rsidRPr="0088494C" w14:paraId="0904C294" w14:textId="77777777" w:rsidTr="00855C9F">
        <w:trPr>
          <w:trHeight w:val="323"/>
        </w:trPr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97025" w14:textId="77777777" w:rsidR="00BB02A1" w:rsidRPr="0088494C" w:rsidRDefault="00BB02A1" w:rsidP="00855C9F">
            <w:pPr>
              <w:jc w:val="both"/>
              <w:rPr>
                <w:rFonts w:cs="Times New Roman"/>
                <w:b/>
                <w:color w:val="000000" w:themeColor="text1"/>
                <w:sz w:val="22"/>
                <w:szCs w:val="22"/>
              </w:rPr>
            </w:pPr>
            <w:r w:rsidRPr="0088494C">
              <w:rPr>
                <w:rFonts w:cs="Times New Roman"/>
                <w:b/>
                <w:color w:val="000000" w:themeColor="text1"/>
                <w:sz w:val="22"/>
                <w:szCs w:val="22"/>
              </w:rPr>
              <w:t>IDE:</w:t>
            </w:r>
          </w:p>
        </w:tc>
        <w:tc>
          <w:tcPr>
            <w:tcW w:w="6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0247F" w14:textId="77777777" w:rsidR="00BB02A1" w:rsidRPr="0088494C" w:rsidRDefault="00BB02A1" w:rsidP="00855C9F">
            <w:pPr>
              <w:jc w:val="both"/>
              <w:rPr>
                <w:rFonts w:cs="Times New Roman"/>
                <w:b/>
                <w:color w:val="000000" w:themeColor="text1"/>
                <w:sz w:val="22"/>
                <w:szCs w:val="22"/>
              </w:rPr>
            </w:pPr>
            <w:r w:rsidRPr="0088494C">
              <w:rPr>
                <w:rFonts w:cs="Times New Roman"/>
                <w:color w:val="000000" w:themeColor="text1"/>
                <w:sz w:val="22"/>
                <w:szCs w:val="22"/>
              </w:rPr>
              <w:t>Eclipse Neon, IntelliJ Idea, Visual Studio</w:t>
            </w:r>
          </w:p>
        </w:tc>
      </w:tr>
      <w:tr w:rsidR="00D737AD" w:rsidRPr="0088494C" w14:paraId="05728AB6" w14:textId="77777777" w:rsidTr="00855C9F"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96237" w14:textId="77777777" w:rsidR="00BB02A1" w:rsidRPr="0088494C" w:rsidRDefault="00BB02A1" w:rsidP="00855C9F">
            <w:pPr>
              <w:jc w:val="both"/>
              <w:rPr>
                <w:rFonts w:cs="Times New Roman"/>
                <w:b/>
                <w:color w:val="000000" w:themeColor="text1"/>
                <w:sz w:val="22"/>
                <w:szCs w:val="22"/>
              </w:rPr>
            </w:pPr>
            <w:r w:rsidRPr="0088494C">
              <w:rPr>
                <w:rFonts w:cs="Times New Roman"/>
                <w:b/>
                <w:color w:val="000000" w:themeColor="text1"/>
                <w:sz w:val="22"/>
                <w:szCs w:val="22"/>
              </w:rPr>
              <w:t>Design Patterns:</w:t>
            </w:r>
          </w:p>
        </w:tc>
        <w:tc>
          <w:tcPr>
            <w:tcW w:w="6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99629" w14:textId="77777777" w:rsidR="00BB02A1" w:rsidRPr="0088494C" w:rsidRDefault="00BB02A1" w:rsidP="00855C9F">
            <w:pPr>
              <w:jc w:val="both"/>
              <w:rPr>
                <w:rFonts w:cs="Times New Roman"/>
                <w:b/>
                <w:color w:val="000000" w:themeColor="text1"/>
                <w:sz w:val="22"/>
                <w:szCs w:val="22"/>
              </w:rPr>
            </w:pPr>
            <w:r w:rsidRPr="0088494C">
              <w:rPr>
                <w:rFonts w:cs="Times New Roman"/>
                <w:color w:val="000000" w:themeColor="text1"/>
                <w:sz w:val="22"/>
                <w:szCs w:val="22"/>
              </w:rPr>
              <w:t>Singleton, Factory, Builder, Facade, Prototype, Visitor, MVC, DAO, Front Controller</w:t>
            </w:r>
          </w:p>
        </w:tc>
      </w:tr>
      <w:tr w:rsidR="00D737AD" w:rsidRPr="0088494C" w14:paraId="600C2E08" w14:textId="77777777" w:rsidTr="00855C9F"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021E4" w14:textId="77777777" w:rsidR="00BB02A1" w:rsidRPr="0088494C" w:rsidRDefault="00BB02A1" w:rsidP="00855C9F">
            <w:pPr>
              <w:jc w:val="both"/>
              <w:rPr>
                <w:rFonts w:cs="Times New Roman"/>
                <w:b/>
                <w:color w:val="000000" w:themeColor="text1"/>
                <w:sz w:val="22"/>
                <w:szCs w:val="22"/>
              </w:rPr>
            </w:pPr>
            <w:r w:rsidRPr="0088494C">
              <w:rPr>
                <w:rFonts w:cs="Times New Roman"/>
                <w:b/>
                <w:color w:val="000000" w:themeColor="text1"/>
                <w:sz w:val="22"/>
                <w:szCs w:val="22"/>
              </w:rPr>
              <w:t>Web Servers:</w:t>
            </w:r>
          </w:p>
        </w:tc>
        <w:tc>
          <w:tcPr>
            <w:tcW w:w="6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DD07" w14:textId="77777777" w:rsidR="00BB02A1" w:rsidRPr="0088494C" w:rsidRDefault="00BB02A1" w:rsidP="00855C9F">
            <w:pPr>
              <w:jc w:val="both"/>
              <w:rPr>
                <w:rFonts w:cs="Times New Roman"/>
                <w:b/>
                <w:color w:val="000000" w:themeColor="text1"/>
                <w:sz w:val="22"/>
                <w:szCs w:val="22"/>
              </w:rPr>
            </w:pPr>
            <w:r w:rsidRPr="0088494C">
              <w:rPr>
                <w:rFonts w:cs="Times New Roman"/>
                <w:color w:val="000000" w:themeColor="text1"/>
                <w:sz w:val="22"/>
                <w:szCs w:val="22"/>
              </w:rPr>
              <w:t>Apache Tomcat 6.x/7.x/9.x</w:t>
            </w:r>
          </w:p>
        </w:tc>
      </w:tr>
      <w:tr w:rsidR="00D737AD" w:rsidRPr="0088494C" w14:paraId="25D714DE" w14:textId="77777777" w:rsidTr="00855C9F"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ED69A" w14:textId="77777777" w:rsidR="00BB02A1" w:rsidRPr="0088494C" w:rsidRDefault="00BB02A1" w:rsidP="00855C9F">
            <w:pPr>
              <w:jc w:val="both"/>
              <w:rPr>
                <w:rFonts w:cs="Times New Roman"/>
                <w:b/>
                <w:color w:val="000000" w:themeColor="text1"/>
                <w:sz w:val="22"/>
                <w:szCs w:val="22"/>
              </w:rPr>
            </w:pPr>
            <w:r w:rsidRPr="0088494C">
              <w:rPr>
                <w:rFonts w:cs="Times New Roman"/>
                <w:b/>
                <w:color w:val="000000" w:themeColor="text1"/>
                <w:sz w:val="22"/>
                <w:szCs w:val="22"/>
              </w:rPr>
              <w:t>Web Services:</w:t>
            </w:r>
          </w:p>
        </w:tc>
        <w:tc>
          <w:tcPr>
            <w:tcW w:w="6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BA8CA" w14:textId="77777777" w:rsidR="00BB02A1" w:rsidRPr="0088494C" w:rsidRDefault="00BB02A1" w:rsidP="00855C9F">
            <w:pPr>
              <w:jc w:val="both"/>
              <w:rPr>
                <w:rFonts w:cs="Times New Roman"/>
                <w:b/>
                <w:color w:val="000000" w:themeColor="text1"/>
                <w:sz w:val="22"/>
                <w:szCs w:val="22"/>
              </w:rPr>
            </w:pPr>
            <w:r w:rsidRPr="0088494C">
              <w:rPr>
                <w:rFonts w:eastAsia="Cambria" w:cs="Times New Roman"/>
                <w:color w:val="000000" w:themeColor="text1"/>
                <w:sz w:val="22"/>
                <w:szCs w:val="22"/>
              </w:rPr>
              <w:t>Spring REST, Microservices</w:t>
            </w:r>
          </w:p>
        </w:tc>
      </w:tr>
      <w:tr w:rsidR="00D737AD" w:rsidRPr="0088494C" w14:paraId="01F7C60A" w14:textId="77777777" w:rsidTr="00855C9F"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84710" w14:textId="77777777" w:rsidR="00BB02A1" w:rsidRPr="0088494C" w:rsidRDefault="00BB02A1" w:rsidP="00855C9F">
            <w:pPr>
              <w:jc w:val="both"/>
              <w:rPr>
                <w:rFonts w:cs="Times New Roman"/>
                <w:b/>
                <w:color w:val="000000" w:themeColor="text1"/>
                <w:sz w:val="22"/>
                <w:szCs w:val="22"/>
              </w:rPr>
            </w:pPr>
            <w:r w:rsidRPr="0088494C">
              <w:rPr>
                <w:rFonts w:cs="Times New Roman"/>
                <w:b/>
                <w:color w:val="000000" w:themeColor="text1"/>
                <w:sz w:val="22"/>
                <w:szCs w:val="22"/>
              </w:rPr>
              <w:t>Deployment Tools:</w:t>
            </w:r>
          </w:p>
        </w:tc>
        <w:tc>
          <w:tcPr>
            <w:tcW w:w="6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B166A" w14:textId="77777777" w:rsidR="00BB02A1" w:rsidRPr="0088494C" w:rsidRDefault="00BB02A1" w:rsidP="00855C9F">
            <w:pPr>
              <w:jc w:val="both"/>
              <w:rPr>
                <w:rFonts w:cs="Times New Roman"/>
                <w:b/>
                <w:color w:val="000000" w:themeColor="text1"/>
                <w:sz w:val="22"/>
                <w:szCs w:val="22"/>
              </w:rPr>
            </w:pPr>
            <w:r w:rsidRPr="0088494C">
              <w:rPr>
                <w:rFonts w:cs="Times New Roman"/>
                <w:color w:val="000000" w:themeColor="text1"/>
                <w:sz w:val="22"/>
                <w:szCs w:val="22"/>
              </w:rPr>
              <w:t>Maven</w:t>
            </w:r>
          </w:p>
        </w:tc>
      </w:tr>
      <w:tr w:rsidR="00D737AD" w:rsidRPr="0088494C" w14:paraId="2F755DF9" w14:textId="77777777" w:rsidTr="00855C9F"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525D5" w14:textId="77777777" w:rsidR="00BB02A1" w:rsidRPr="0088494C" w:rsidRDefault="00BB02A1" w:rsidP="00855C9F">
            <w:pPr>
              <w:jc w:val="both"/>
              <w:rPr>
                <w:rFonts w:cs="Times New Roman"/>
                <w:b/>
                <w:color w:val="000000" w:themeColor="text1"/>
                <w:sz w:val="22"/>
                <w:szCs w:val="22"/>
              </w:rPr>
            </w:pPr>
            <w:r w:rsidRPr="0088494C">
              <w:rPr>
                <w:rFonts w:cs="Times New Roman"/>
                <w:b/>
                <w:color w:val="000000" w:themeColor="text1"/>
                <w:sz w:val="22"/>
                <w:szCs w:val="22"/>
              </w:rPr>
              <w:t>Clouds</w:t>
            </w:r>
          </w:p>
        </w:tc>
        <w:tc>
          <w:tcPr>
            <w:tcW w:w="6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918B3" w14:textId="77777777" w:rsidR="00BB02A1" w:rsidRPr="0088494C" w:rsidRDefault="00BB02A1" w:rsidP="00855C9F">
            <w:pPr>
              <w:jc w:val="both"/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88494C">
              <w:rPr>
                <w:rFonts w:cs="Times New Roman"/>
                <w:color w:val="000000" w:themeColor="text1"/>
                <w:sz w:val="22"/>
                <w:szCs w:val="22"/>
              </w:rPr>
              <w:t>AWS (IAM, EC2, S3, Elastic beanstalk)</w:t>
            </w:r>
          </w:p>
        </w:tc>
      </w:tr>
      <w:tr w:rsidR="00D737AD" w:rsidRPr="0088494C" w14:paraId="55D2D148" w14:textId="77777777" w:rsidTr="00855C9F"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2F638" w14:textId="77777777" w:rsidR="00BB02A1" w:rsidRPr="0088494C" w:rsidRDefault="00BB02A1" w:rsidP="00855C9F">
            <w:pPr>
              <w:jc w:val="both"/>
              <w:rPr>
                <w:rFonts w:cs="Times New Roman"/>
                <w:b/>
                <w:color w:val="000000" w:themeColor="text1"/>
                <w:sz w:val="22"/>
                <w:szCs w:val="22"/>
              </w:rPr>
            </w:pPr>
            <w:r w:rsidRPr="0088494C">
              <w:rPr>
                <w:rFonts w:cs="Times New Roman"/>
                <w:b/>
                <w:color w:val="000000" w:themeColor="text1"/>
                <w:sz w:val="22"/>
                <w:szCs w:val="22"/>
              </w:rPr>
              <w:t>Version Control</w:t>
            </w:r>
            <w:r w:rsidRPr="0088494C">
              <w:rPr>
                <w:rFonts w:cs="Times New Roman"/>
                <w:color w:val="000000" w:themeColor="text1"/>
                <w:sz w:val="22"/>
                <w:szCs w:val="22"/>
              </w:rPr>
              <w:t xml:space="preserve">:  </w:t>
            </w:r>
          </w:p>
        </w:tc>
        <w:tc>
          <w:tcPr>
            <w:tcW w:w="6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973D" w14:textId="77777777" w:rsidR="00BB02A1" w:rsidRPr="0088494C" w:rsidRDefault="00BB02A1" w:rsidP="00855C9F">
            <w:pPr>
              <w:jc w:val="both"/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88494C">
              <w:rPr>
                <w:rFonts w:cs="Times New Roman"/>
                <w:color w:val="000000" w:themeColor="text1"/>
                <w:sz w:val="22"/>
                <w:szCs w:val="22"/>
              </w:rPr>
              <w:t>GIT</w:t>
            </w:r>
          </w:p>
        </w:tc>
      </w:tr>
      <w:tr w:rsidR="00D737AD" w:rsidRPr="0088494C" w14:paraId="441F33B7" w14:textId="77777777" w:rsidTr="00855C9F"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93FF" w14:textId="77777777" w:rsidR="00BB02A1" w:rsidRPr="0088494C" w:rsidRDefault="00BB02A1" w:rsidP="00855C9F">
            <w:pPr>
              <w:rPr>
                <w:rFonts w:cs="Times New Roman"/>
                <w:b/>
                <w:color w:val="000000" w:themeColor="text1"/>
                <w:sz w:val="22"/>
                <w:szCs w:val="22"/>
              </w:rPr>
            </w:pPr>
            <w:r w:rsidRPr="0088494C">
              <w:rPr>
                <w:rFonts w:cs="Times New Roman"/>
                <w:b/>
                <w:color w:val="000000" w:themeColor="text1"/>
                <w:sz w:val="22"/>
                <w:szCs w:val="22"/>
              </w:rPr>
              <w:t>Testing &amp; Logging Frameworks:</w:t>
            </w:r>
          </w:p>
        </w:tc>
        <w:tc>
          <w:tcPr>
            <w:tcW w:w="6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5322" w14:textId="77777777" w:rsidR="00BB02A1" w:rsidRPr="0088494C" w:rsidRDefault="00BB02A1" w:rsidP="00855C9F">
            <w:pPr>
              <w:jc w:val="both"/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88494C">
              <w:rPr>
                <w:rFonts w:cs="Times New Roman"/>
                <w:color w:val="000000" w:themeColor="text1"/>
                <w:sz w:val="22"/>
                <w:szCs w:val="22"/>
              </w:rPr>
              <w:t>TDD, JUnit4.x, Log4j</w:t>
            </w:r>
          </w:p>
        </w:tc>
      </w:tr>
      <w:tr w:rsidR="00D737AD" w:rsidRPr="0088494C" w14:paraId="03A7533B" w14:textId="77777777" w:rsidTr="00855C9F"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D0C3" w14:textId="77777777" w:rsidR="00BB02A1" w:rsidRPr="0088494C" w:rsidRDefault="00BB02A1" w:rsidP="00855C9F">
            <w:pPr>
              <w:rPr>
                <w:rFonts w:cs="Times New Roman"/>
                <w:b/>
                <w:color w:val="000000" w:themeColor="text1"/>
                <w:sz w:val="22"/>
                <w:szCs w:val="22"/>
              </w:rPr>
            </w:pPr>
            <w:r w:rsidRPr="0088494C">
              <w:rPr>
                <w:rFonts w:cs="Times New Roman"/>
                <w:b/>
                <w:color w:val="000000" w:themeColor="text1"/>
                <w:sz w:val="22"/>
                <w:szCs w:val="22"/>
              </w:rPr>
              <w:t>Database Management Systems:</w:t>
            </w:r>
          </w:p>
        </w:tc>
        <w:tc>
          <w:tcPr>
            <w:tcW w:w="6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8CE84" w14:textId="77777777" w:rsidR="00BB02A1" w:rsidRPr="0088494C" w:rsidRDefault="00BB02A1" w:rsidP="00855C9F">
            <w:pPr>
              <w:jc w:val="both"/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88494C">
              <w:rPr>
                <w:rFonts w:eastAsia="Cambria" w:cs="Times New Roman"/>
                <w:color w:val="000000" w:themeColor="text1"/>
                <w:sz w:val="22"/>
                <w:szCs w:val="22"/>
              </w:rPr>
              <w:t>MySQL 8.0</w:t>
            </w:r>
          </w:p>
        </w:tc>
      </w:tr>
      <w:tr w:rsidR="00D737AD" w:rsidRPr="0088494C" w14:paraId="34E1479E" w14:textId="77777777" w:rsidTr="00855C9F"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0B787" w14:textId="77777777" w:rsidR="00BB02A1" w:rsidRPr="0088494C" w:rsidRDefault="00BB02A1" w:rsidP="00855C9F">
            <w:pPr>
              <w:rPr>
                <w:rFonts w:cs="Times New Roman"/>
                <w:b/>
                <w:color w:val="000000" w:themeColor="text1"/>
                <w:sz w:val="22"/>
                <w:szCs w:val="22"/>
              </w:rPr>
            </w:pPr>
            <w:r w:rsidRPr="0088494C">
              <w:rPr>
                <w:rFonts w:cs="Times New Roman"/>
                <w:b/>
                <w:color w:val="000000" w:themeColor="text1"/>
                <w:sz w:val="22"/>
                <w:szCs w:val="22"/>
              </w:rPr>
              <w:t>DevOps Tools:</w:t>
            </w:r>
          </w:p>
        </w:tc>
        <w:tc>
          <w:tcPr>
            <w:tcW w:w="6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D9F9D" w14:textId="77777777" w:rsidR="00BB02A1" w:rsidRPr="0088494C" w:rsidRDefault="00BB02A1" w:rsidP="00855C9F">
            <w:pPr>
              <w:jc w:val="both"/>
              <w:rPr>
                <w:rFonts w:eastAsia="Cambria" w:cs="Times New Roman"/>
                <w:color w:val="000000" w:themeColor="text1"/>
                <w:sz w:val="22"/>
                <w:szCs w:val="22"/>
              </w:rPr>
            </w:pPr>
            <w:r w:rsidRPr="0088494C">
              <w:rPr>
                <w:rFonts w:eastAsia="Cambria" w:cs="Times New Roman"/>
                <w:color w:val="000000" w:themeColor="text1"/>
                <w:sz w:val="22"/>
                <w:szCs w:val="22"/>
              </w:rPr>
              <w:t xml:space="preserve">Jenkins, Docker, Kubernetes. </w:t>
            </w:r>
          </w:p>
        </w:tc>
      </w:tr>
      <w:tr w:rsidR="00D737AD" w:rsidRPr="0088494C" w14:paraId="796B5FB1" w14:textId="77777777" w:rsidTr="00855C9F"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53C5C" w14:textId="77777777" w:rsidR="00BB02A1" w:rsidRPr="0088494C" w:rsidRDefault="00BB02A1" w:rsidP="00855C9F">
            <w:pPr>
              <w:jc w:val="both"/>
              <w:rPr>
                <w:rFonts w:cs="Times New Roman"/>
                <w:b/>
                <w:color w:val="000000" w:themeColor="text1"/>
                <w:sz w:val="22"/>
                <w:szCs w:val="22"/>
              </w:rPr>
            </w:pPr>
            <w:r w:rsidRPr="0088494C">
              <w:rPr>
                <w:rFonts w:cs="Times New Roman"/>
                <w:b/>
                <w:color w:val="000000" w:themeColor="text1"/>
                <w:sz w:val="22"/>
                <w:szCs w:val="22"/>
              </w:rPr>
              <w:lastRenderedPageBreak/>
              <w:t>Misc.:</w:t>
            </w:r>
          </w:p>
        </w:tc>
        <w:tc>
          <w:tcPr>
            <w:tcW w:w="6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599" w14:textId="77777777" w:rsidR="00BB02A1" w:rsidRPr="0088494C" w:rsidRDefault="00BB02A1" w:rsidP="00855C9F">
            <w:pPr>
              <w:jc w:val="both"/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88494C">
              <w:rPr>
                <w:rFonts w:cs="Times New Roman"/>
                <w:color w:val="000000" w:themeColor="text1"/>
                <w:sz w:val="22"/>
                <w:szCs w:val="22"/>
              </w:rPr>
              <w:t>Visual Studio, TOAD</w:t>
            </w:r>
          </w:p>
        </w:tc>
      </w:tr>
    </w:tbl>
    <w:p w14:paraId="27430396" w14:textId="77777777" w:rsidR="00BB02A1" w:rsidRPr="0088494C" w:rsidRDefault="00BB02A1" w:rsidP="00BB02A1">
      <w:pPr>
        <w:tabs>
          <w:tab w:val="left" w:pos="990"/>
        </w:tabs>
        <w:spacing w:after="160" w:line="259" w:lineRule="auto"/>
        <w:ind w:left="-288"/>
        <w:jc w:val="both"/>
        <w:rPr>
          <w:rFonts w:eastAsia="Times New Roman" w:cs="Times New Roman"/>
          <w:b/>
          <w:color w:val="000000" w:themeColor="text1"/>
          <w:sz w:val="22"/>
          <w:szCs w:val="22"/>
          <w:u w:val="single"/>
        </w:rPr>
      </w:pPr>
      <w:bookmarkStart w:id="0" w:name="h.gjdgxs" w:colFirst="0" w:colLast="0"/>
      <w:bookmarkEnd w:id="0"/>
    </w:p>
    <w:p w14:paraId="54821814" w14:textId="1DE28DCF" w:rsidR="00546F98" w:rsidRPr="0088494C" w:rsidRDefault="00BB02A1" w:rsidP="00546F98">
      <w:pPr>
        <w:tabs>
          <w:tab w:val="left" w:pos="990"/>
        </w:tabs>
        <w:spacing w:after="160" w:line="259" w:lineRule="auto"/>
        <w:ind w:left="-288"/>
        <w:jc w:val="both"/>
        <w:rPr>
          <w:rFonts w:eastAsia="Times New Roman" w:cs="Times New Roman"/>
          <w:b/>
          <w:color w:val="000000" w:themeColor="text1"/>
          <w:sz w:val="22"/>
          <w:szCs w:val="22"/>
          <w:u w:val="single"/>
        </w:rPr>
      </w:pPr>
      <w:r w:rsidRPr="0088494C">
        <w:rPr>
          <w:rFonts w:eastAsia="Times New Roman" w:cs="Times New Roman"/>
          <w:b/>
          <w:color w:val="000000" w:themeColor="text1"/>
          <w:sz w:val="22"/>
          <w:szCs w:val="22"/>
          <w:u w:val="single"/>
        </w:rPr>
        <w:t>PROFESSIONAL EXPERIENCE</w:t>
      </w:r>
    </w:p>
    <w:p w14:paraId="67E436E2" w14:textId="5339DEE4" w:rsidR="00546F98" w:rsidRPr="0088494C" w:rsidRDefault="00546F98" w:rsidP="00546F98">
      <w:pPr>
        <w:rPr>
          <w:rFonts w:cs="Times New Roman"/>
          <w:b/>
          <w:color w:val="000000" w:themeColor="text1"/>
          <w:sz w:val="22"/>
          <w:szCs w:val="22"/>
        </w:rPr>
      </w:pPr>
      <w:r w:rsidRPr="0088494C">
        <w:rPr>
          <w:rFonts w:cs="Times New Roman"/>
          <w:b/>
          <w:color w:val="000000" w:themeColor="text1"/>
          <w:sz w:val="22"/>
          <w:szCs w:val="22"/>
        </w:rPr>
        <w:t>East West Bank, Kansas City, MO</w:t>
      </w:r>
      <w:r w:rsidR="0043469B" w:rsidRPr="0088494C">
        <w:rPr>
          <w:rFonts w:cs="Times New Roman"/>
          <w:b/>
          <w:color w:val="000000" w:themeColor="text1"/>
          <w:sz w:val="22"/>
          <w:szCs w:val="22"/>
        </w:rPr>
        <w:tab/>
      </w:r>
      <w:r w:rsidR="0043469B" w:rsidRPr="0088494C">
        <w:rPr>
          <w:rFonts w:cs="Times New Roman"/>
          <w:b/>
          <w:color w:val="000000" w:themeColor="text1"/>
          <w:sz w:val="22"/>
          <w:szCs w:val="22"/>
        </w:rPr>
        <w:tab/>
      </w:r>
      <w:r w:rsidR="0043469B" w:rsidRPr="0088494C">
        <w:rPr>
          <w:rFonts w:cs="Times New Roman"/>
          <w:b/>
          <w:color w:val="000000" w:themeColor="text1"/>
          <w:sz w:val="22"/>
          <w:szCs w:val="22"/>
        </w:rPr>
        <w:tab/>
      </w:r>
      <w:r w:rsidR="0043469B" w:rsidRPr="0088494C">
        <w:rPr>
          <w:rFonts w:cs="Times New Roman"/>
          <w:b/>
          <w:color w:val="000000" w:themeColor="text1"/>
          <w:sz w:val="22"/>
          <w:szCs w:val="22"/>
        </w:rPr>
        <w:tab/>
      </w:r>
      <w:r w:rsidR="0043469B" w:rsidRPr="0088494C">
        <w:rPr>
          <w:rFonts w:cs="Times New Roman"/>
          <w:b/>
          <w:color w:val="000000" w:themeColor="text1"/>
          <w:sz w:val="22"/>
          <w:szCs w:val="22"/>
        </w:rPr>
        <w:tab/>
      </w:r>
      <w:r w:rsidR="0043469B" w:rsidRPr="0088494C">
        <w:rPr>
          <w:rFonts w:cs="Times New Roman"/>
          <w:b/>
          <w:color w:val="000000" w:themeColor="text1"/>
          <w:sz w:val="22"/>
          <w:szCs w:val="22"/>
        </w:rPr>
        <w:tab/>
        <w:t>Oct 2019</w:t>
      </w:r>
      <w:r w:rsidR="00D47A2D" w:rsidRPr="0088494C">
        <w:rPr>
          <w:rFonts w:cs="Times New Roman"/>
          <w:b/>
          <w:color w:val="000000" w:themeColor="text1"/>
          <w:sz w:val="22"/>
          <w:szCs w:val="22"/>
        </w:rPr>
        <w:t xml:space="preserve"> – Till Date</w:t>
      </w:r>
    </w:p>
    <w:p w14:paraId="391A6035" w14:textId="77777777" w:rsidR="00546F98" w:rsidRPr="0088494C" w:rsidRDefault="00546F98" w:rsidP="00546F98">
      <w:pPr>
        <w:rPr>
          <w:rFonts w:cs="Times New Roman"/>
          <w:b/>
          <w:color w:val="000000" w:themeColor="text1"/>
          <w:sz w:val="22"/>
          <w:szCs w:val="22"/>
        </w:rPr>
      </w:pPr>
      <w:r w:rsidRPr="0088494C">
        <w:rPr>
          <w:rFonts w:cs="Times New Roman"/>
          <w:b/>
          <w:color w:val="000000" w:themeColor="text1"/>
          <w:sz w:val="22"/>
          <w:szCs w:val="22"/>
        </w:rPr>
        <w:t>Project: Online Banking System</w:t>
      </w:r>
      <w:r w:rsidRPr="0088494C">
        <w:rPr>
          <w:rFonts w:cs="Times New Roman"/>
          <w:b/>
          <w:color w:val="000000" w:themeColor="text1"/>
          <w:sz w:val="22"/>
          <w:szCs w:val="22"/>
        </w:rPr>
        <w:tab/>
      </w:r>
      <w:r w:rsidRPr="0088494C">
        <w:rPr>
          <w:rFonts w:cs="Times New Roman"/>
          <w:b/>
          <w:color w:val="000000" w:themeColor="text1"/>
          <w:sz w:val="22"/>
          <w:szCs w:val="22"/>
        </w:rPr>
        <w:tab/>
      </w:r>
      <w:r w:rsidRPr="0088494C">
        <w:rPr>
          <w:rFonts w:cs="Times New Roman"/>
          <w:b/>
          <w:color w:val="000000" w:themeColor="text1"/>
          <w:sz w:val="22"/>
          <w:szCs w:val="22"/>
        </w:rPr>
        <w:tab/>
      </w:r>
      <w:r w:rsidRPr="0088494C">
        <w:rPr>
          <w:rFonts w:cs="Times New Roman"/>
          <w:b/>
          <w:color w:val="000000" w:themeColor="text1"/>
          <w:sz w:val="22"/>
          <w:szCs w:val="22"/>
        </w:rPr>
        <w:tab/>
      </w:r>
      <w:r w:rsidRPr="0088494C">
        <w:rPr>
          <w:rFonts w:cs="Times New Roman"/>
          <w:b/>
          <w:color w:val="000000" w:themeColor="text1"/>
          <w:sz w:val="22"/>
          <w:szCs w:val="22"/>
        </w:rPr>
        <w:tab/>
        <w:t xml:space="preserve">                            </w:t>
      </w:r>
    </w:p>
    <w:p w14:paraId="6A9A467B" w14:textId="77777777" w:rsidR="00D737AD" w:rsidRPr="0088494C" w:rsidRDefault="00546F98" w:rsidP="00D737AD">
      <w:pPr>
        <w:rPr>
          <w:rFonts w:cs="Times New Roman"/>
          <w:b/>
          <w:color w:val="000000" w:themeColor="text1"/>
          <w:sz w:val="22"/>
          <w:szCs w:val="22"/>
        </w:rPr>
      </w:pPr>
      <w:r w:rsidRPr="0088494C">
        <w:rPr>
          <w:rFonts w:cs="Times New Roman"/>
          <w:b/>
          <w:color w:val="000000" w:themeColor="text1"/>
          <w:sz w:val="22"/>
          <w:szCs w:val="22"/>
        </w:rPr>
        <w:t>Role: Java F</w:t>
      </w:r>
      <w:r w:rsidR="00CD7F66" w:rsidRPr="0088494C">
        <w:rPr>
          <w:rFonts w:cs="Times New Roman"/>
          <w:b/>
          <w:color w:val="000000" w:themeColor="text1"/>
          <w:sz w:val="22"/>
          <w:szCs w:val="22"/>
        </w:rPr>
        <w:t xml:space="preserve">ull </w:t>
      </w:r>
      <w:r w:rsidRPr="0088494C">
        <w:rPr>
          <w:rFonts w:cs="Times New Roman"/>
          <w:b/>
          <w:color w:val="000000" w:themeColor="text1"/>
          <w:sz w:val="22"/>
          <w:szCs w:val="22"/>
        </w:rPr>
        <w:t>S</w:t>
      </w:r>
      <w:r w:rsidR="00CD7F66" w:rsidRPr="0088494C">
        <w:rPr>
          <w:rFonts w:cs="Times New Roman"/>
          <w:b/>
          <w:color w:val="000000" w:themeColor="text1"/>
          <w:sz w:val="22"/>
          <w:szCs w:val="22"/>
        </w:rPr>
        <w:t>tack</w:t>
      </w:r>
      <w:r w:rsidR="00D737AD" w:rsidRPr="0088494C">
        <w:rPr>
          <w:rFonts w:cs="Times New Roman"/>
          <w:b/>
          <w:color w:val="000000" w:themeColor="text1"/>
          <w:sz w:val="22"/>
          <w:szCs w:val="22"/>
        </w:rPr>
        <w:t xml:space="preserve"> Developer</w:t>
      </w:r>
      <w:r w:rsidR="00D737AD" w:rsidRPr="0088494C">
        <w:rPr>
          <w:rFonts w:cs="Times New Roman"/>
          <w:b/>
          <w:color w:val="000000" w:themeColor="text1"/>
          <w:sz w:val="22"/>
          <w:szCs w:val="22"/>
        </w:rPr>
        <w:tab/>
      </w:r>
    </w:p>
    <w:p w14:paraId="473E6B37" w14:textId="3B8EC390" w:rsidR="00D737AD" w:rsidRPr="0088494C" w:rsidRDefault="00D737AD" w:rsidP="00D737AD">
      <w:pPr>
        <w:rPr>
          <w:rFonts w:cs="Times New Roman"/>
          <w:b/>
          <w:color w:val="000000" w:themeColor="text1"/>
          <w:sz w:val="22"/>
          <w:szCs w:val="22"/>
        </w:rPr>
      </w:pPr>
      <w:r w:rsidRPr="0088494C">
        <w:rPr>
          <w:rFonts w:cs="Times New Roman"/>
          <w:b/>
          <w:color w:val="000000" w:themeColor="text1"/>
          <w:sz w:val="22"/>
          <w:szCs w:val="22"/>
        </w:rPr>
        <w:tab/>
      </w:r>
      <w:r w:rsidRPr="0088494C">
        <w:rPr>
          <w:rFonts w:cs="Times New Roman"/>
          <w:b/>
          <w:color w:val="000000" w:themeColor="text1"/>
          <w:sz w:val="22"/>
          <w:szCs w:val="22"/>
        </w:rPr>
        <w:tab/>
      </w:r>
      <w:r w:rsidRPr="0088494C">
        <w:rPr>
          <w:rFonts w:cs="Times New Roman"/>
          <w:b/>
          <w:color w:val="000000" w:themeColor="text1"/>
          <w:sz w:val="22"/>
          <w:szCs w:val="22"/>
        </w:rPr>
        <w:tab/>
      </w:r>
      <w:r w:rsidRPr="0088494C">
        <w:rPr>
          <w:rFonts w:cs="Times New Roman"/>
          <w:b/>
          <w:color w:val="000000" w:themeColor="text1"/>
          <w:sz w:val="22"/>
          <w:szCs w:val="22"/>
        </w:rPr>
        <w:tab/>
      </w:r>
      <w:r w:rsidRPr="0088494C">
        <w:rPr>
          <w:rFonts w:cs="Times New Roman"/>
          <w:b/>
          <w:color w:val="000000" w:themeColor="text1"/>
          <w:sz w:val="22"/>
          <w:szCs w:val="22"/>
        </w:rPr>
        <w:tab/>
      </w:r>
      <w:r w:rsidRPr="0088494C">
        <w:rPr>
          <w:rFonts w:cs="Times New Roman"/>
          <w:b/>
          <w:color w:val="000000" w:themeColor="text1"/>
          <w:sz w:val="22"/>
          <w:szCs w:val="22"/>
        </w:rPr>
        <w:tab/>
        <w:t xml:space="preserve">   </w:t>
      </w:r>
    </w:p>
    <w:p w14:paraId="321BB115" w14:textId="77777777" w:rsidR="00546F98" w:rsidRPr="0088494C" w:rsidRDefault="00546F98" w:rsidP="00546F98">
      <w:pPr>
        <w:rPr>
          <w:rFonts w:cs="Times New Roman"/>
          <w:color w:val="000000" w:themeColor="text1"/>
          <w:sz w:val="22"/>
          <w:szCs w:val="22"/>
        </w:rPr>
      </w:pPr>
    </w:p>
    <w:p w14:paraId="6B652F3E" w14:textId="77777777" w:rsidR="00546F98" w:rsidRPr="0088494C" w:rsidRDefault="00546F98" w:rsidP="00546F98">
      <w:pPr>
        <w:rPr>
          <w:rFonts w:cs="Times New Roman"/>
          <w:b/>
          <w:color w:val="000000" w:themeColor="text1"/>
          <w:sz w:val="22"/>
          <w:szCs w:val="22"/>
        </w:rPr>
      </w:pPr>
      <w:r w:rsidRPr="0088494C">
        <w:rPr>
          <w:rFonts w:cs="Times New Roman"/>
          <w:b/>
          <w:color w:val="000000" w:themeColor="text1"/>
          <w:sz w:val="22"/>
          <w:szCs w:val="22"/>
        </w:rPr>
        <w:t>Responsibilities:</w:t>
      </w:r>
    </w:p>
    <w:p w14:paraId="23D25BB4" w14:textId="77777777" w:rsidR="00546F98" w:rsidRPr="0088494C" w:rsidRDefault="00546F98" w:rsidP="00546F98">
      <w:pPr>
        <w:rPr>
          <w:rFonts w:cs="Times New Roman"/>
          <w:b/>
          <w:color w:val="000000" w:themeColor="text1"/>
          <w:sz w:val="22"/>
          <w:szCs w:val="22"/>
        </w:rPr>
      </w:pPr>
    </w:p>
    <w:p w14:paraId="5814DDBC" w14:textId="77777777" w:rsidR="00546F98" w:rsidRPr="0088494C" w:rsidRDefault="00546F98" w:rsidP="009B56DE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720"/>
        </w:tabs>
        <w:suppressAutoHyphens w:val="0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System study, interaction with users, analysis, designing, coding, and testing &amp; implementation of the system. </w:t>
      </w:r>
    </w:p>
    <w:p w14:paraId="338B4ADE" w14:textId="77777777" w:rsidR="00546F98" w:rsidRPr="0088494C" w:rsidRDefault="00546F98" w:rsidP="009B56DE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720"/>
        </w:tabs>
        <w:suppressAutoHyphens w:val="0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Development of product management code using </w:t>
      </w:r>
      <w:r w:rsidRPr="0088494C">
        <w:rPr>
          <w:rFonts w:cs="Times New Roman"/>
          <w:b/>
          <w:bCs/>
          <w:color w:val="000000" w:themeColor="text1"/>
          <w:sz w:val="22"/>
          <w:szCs w:val="22"/>
        </w:rPr>
        <w:t>Java 8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and related technologies like Collections, Classes, etc.</w:t>
      </w:r>
    </w:p>
    <w:p w14:paraId="01C3EAC3" w14:textId="77777777" w:rsidR="00546F98" w:rsidRPr="0088494C" w:rsidRDefault="00546F98" w:rsidP="009B56DE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720"/>
        </w:tabs>
        <w:suppressAutoHyphens w:val="0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b/>
          <w:color w:val="000000" w:themeColor="text1"/>
          <w:sz w:val="22"/>
          <w:szCs w:val="22"/>
        </w:rPr>
        <w:t>CRM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system study, interaction with users, analysis, designing, coding, and testing &amp; implementation of the system.</w:t>
      </w:r>
    </w:p>
    <w:p w14:paraId="5411F296" w14:textId="77777777" w:rsidR="00546F98" w:rsidRPr="0088494C" w:rsidRDefault="00546F98" w:rsidP="009B56DE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720"/>
        </w:tabs>
        <w:suppressAutoHyphens w:val="0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Used </w:t>
      </w:r>
      <w:r w:rsidRPr="0088494C">
        <w:rPr>
          <w:rFonts w:cs="Times New Roman"/>
          <w:b/>
          <w:color w:val="000000" w:themeColor="text1"/>
          <w:sz w:val="22"/>
          <w:szCs w:val="22"/>
        </w:rPr>
        <w:t>Angular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on front-end to develop </w:t>
      </w:r>
      <w:r w:rsidRPr="0088494C">
        <w:rPr>
          <w:rFonts w:cs="Times New Roman"/>
          <w:b/>
          <w:color w:val="000000" w:themeColor="text1"/>
          <w:sz w:val="22"/>
          <w:szCs w:val="22"/>
        </w:rPr>
        <w:t xml:space="preserve">SPA </w:t>
      </w:r>
      <w:r w:rsidRPr="0088494C">
        <w:rPr>
          <w:rFonts w:cs="Times New Roman"/>
          <w:color w:val="000000" w:themeColor="text1"/>
          <w:sz w:val="22"/>
          <w:szCs w:val="22"/>
        </w:rPr>
        <w:t>(Single Page Application) with low latency on client application.</w:t>
      </w:r>
    </w:p>
    <w:p w14:paraId="4F9443BA" w14:textId="77777777" w:rsidR="00546F98" w:rsidRPr="0088494C" w:rsidRDefault="00546F98" w:rsidP="009B56DE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720"/>
        </w:tabs>
        <w:suppressAutoHyphens w:val="0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Incorporated </w:t>
      </w:r>
      <w:r w:rsidRPr="0088494C">
        <w:rPr>
          <w:rFonts w:cs="Times New Roman"/>
          <w:b/>
          <w:color w:val="000000" w:themeColor="text1"/>
          <w:sz w:val="22"/>
          <w:szCs w:val="22"/>
        </w:rPr>
        <w:t>Angular Reactive-Forms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to incorporate validations at the client side. </w:t>
      </w:r>
    </w:p>
    <w:p w14:paraId="05F7223F" w14:textId="77777777" w:rsidR="00546F98" w:rsidRPr="0088494C" w:rsidRDefault="00546F98" w:rsidP="009B56DE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720"/>
        </w:tabs>
        <w:suppressAutoHyphens w:val="0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Applied </w:t>
      </w:r>
      <w:r w:rsidRPr="0088494C">
        <w:rPr>
          <w:rFonts w:cs="Times New Roman"/>
          <w:b/>
          <w:color w:val="000000" w:themeColor="text1"/>
          <w:sz w:val="22"/>
          <w:szCs w:val="22"/>
        </w:rPr>
        <w:t>Angular Routing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for navigating between the different components of the application. </w:t>
      </w:r>
    </w:p>
    <w:p w14:paraId="74E97F09" w14:textId="088DB5E1" w:rsidR="00546F98" w:rsidRPr="0088494C" w:rsidRDefault="00546F98" w:rsidP="009B56DE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720"/>
        </w:tabs>
        <w:suppressAutoHyphens w:val="0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Applied </w:t>
      </w:r>
      <w:r w:rsidRPr="0088494C">
        <w:rPr>
          <w:rFonts w:cs="Times New Roman"/>
          <w:b/>
          <w:color w:val="000000" w:themeColor="text1"/>
          <w:sz w:val="22"/>
          <w:szCs w:val="22"/>
        </w:rPr>
        <w:t>Bootstrap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for a responsive UI </w:t>
      </w:r>
      <w:r w:rsidR="008437F9" w:rsidRPr="0088494C">
        <w:rPr>
          <w:rFonts w:cs="Times New Roman"/>
          <w:color w:val="000000" w:themeColor="text1"/>
          <w:sz w:val="22"/>
          <w:szCs w:val="22"/>
        </w:rPr>
        <w:t>and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faster and easier design. </w:t>
      </w:r>
    </w:p>
    <w:p w14:paraId="3CBB664B" w14:textId="77777777" w:rsidR="00546F98" w:rsidRDefault="00546F98" w:rsidP="009B56DE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720"/>
        </w:tabs>
        <w:suppressAutoHyphens w:val="0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Implemented </w:t>
      </w:r>
      <w:r w:rsidRPr="0088494C">
        <w:rPr>
          <w:rFonts w:cs="Times New Roman"/>
          <w:b/>
          <w:color w:val="000000" w:themeColor="text1"/>
          <w:sz w:val="22"/>
          <w:szCs w:val="22"/>
        </w:rPr>
        <w:t>Java 8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</w:t>
      </w:r>
      <w:r w:rsidRPr="0088494C">
        <w:rPr>
          <w:rFonts w:cs="Times New Roman"/>
          <w:b/>
          <w:color w:val="000000" w:themeColor="text1"/>
          <w:sz w:val="22"/>
          <w:szCs w:val="22"/>
        </w:rPr>
        <w:t>Lambda functions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to write clear and concise code for higher efficiency and easier maintainability.</w:t>
      </w:r>
    </w:p>
    <w:p w14:paraId="1A30EEDC" w14:textId="3A910CF1" w:rsidR="0088494C" w:rsidRPr="0088494C" w:rsidRDefault="0088494C" w:rsidP="0088494C">
      <w:pPr>
        <w:widowControl/>
        <w:numPr>
          <w:ilvl w:val="0"/>
          <w:numId w:val="19"/>
        </w:numPr>
        <w:suppressAutoHyphens w:val="0"/>
        <w:spacing w:line="276" w:lineRule="auto"/>
        <w:jc w:val="both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color w:val="000000" w:themeColor="text1"/>
          <w:sz w:val="22"/>
          <w:szCs w:val="22"/>
        </w:rPr>
        <w:t>Used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in developing software using </w:t>
      </w:r>
      <w:r w:rsidRPr="0088494C">
        <w:rPr>
          <w:rFonts w:cs="Times New Roman"/>
          <w:b/>
          <w:color w:val="000000" w:themeColor="text1"/>
          <w:sz w:val="22"/>
          <w:szCs w:val="22"/>
        </w:rPr>
        <w:t>SDLC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and</w:t>
      </w:r>
      <w:r w:rsidRPr="0088494C">
        <w:rPr>
          <w:rFonts w:cs="Times New Roman"/>
          <w:b/>
          <w:color w:val="000000" w:themeColor="text1"/>
          <w:sz w:val="22"/>
          <w:szCs w:val="22"/>
        </w:rPr>
        <w:t xml:space="preserve"> Agile/Scrum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methodologies using </w:t>
      </w:r>
      <w:r w:rsidRPr="0088494C">
        <w:rPr>
          <w:rFonts w:cs="Times New Roman"/>
          <w:b/>
          <w:color w:val="000000" w:themeColor="text1"/>
          <w:sz w:val="22"/>
          <w:szCs w:val="22"/>
        </w:rPr>
        <w:t>TDD/BDD.</w:t>
      </w:r>
    </w:p>
    <w:p w14:paraId="7C5025FB" w14:textId="77777777" w:rsidR="00546F98" w:rsidRPr="0088494C" w:rsidRDefault="00546F98" w:rsidP="009B56DE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720"/>
        </w:tabs>
        <w:suppressAutoHyphens w:val="0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Incorporated </w:t>
      </w:r>
      <w:r w:rsidRPr="0088494C">
        <w:rPr>
          <w:rFonts w:cs="Times New Roman"/>
          <w:b/>
          <w:color w:val="000000" w:themeColor="text1"/>
          <w:sz w:val="22"/>
          <w:szCs w:val="22"/>
        </w:rPr>
        <w:t>Java 8 stream API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for easier processing of collections. In addition to that, we used the </w:t>
      </w:r>
      <w:r w:rsidRPr="0088494C">
        <w:rPr>
          <w:rFonts w:cs="Times New Roman"/>
          <w:b/>
          <w:color w:val="000000" w:themeColor="text1"/>
          <w:sz w:val="22"/>
          <w:szCs w:val="22"/>
        </w:rPr>
        <w:t xml:space="preserve">Rest API </w:t>
      </w:r>
      <w:r w:rsidRPr="0088494C">
        <w:rPr>
          <w:rFonts w:cs="Times New Roman"/>
          <w:color w:val="000000" w:themeColor="text1"/>
          <w:sz w:val="22"/>
          <w:szCs w:val="22"/>
        </w:rPr>
        <w:t>along with lambda functions and stream API while implementing the business logic.</w:t>
      </w:r>
    </w:p>
    <w:p w14:paraId="29CE0D1D" w14:textId="77777777" w:rsidR="00546F98" w:rsidRPr="0088494C" w:rsidRDefault="00546F98" w:rsidP="009B56DE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720"/>
        </w:tabs>
        <w:suppressAutoHyphens w:val="0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Used </w:t>
      </w:r>
      <w:r w:rsidRPr="0088494C">
        <w:rPr>
          <w:rFonts w:cs="Times New Roman"/>
          <w:b/>
          <w:color w:val="000000" w:themeColor="text1"/>
          <w:sz w:val="22"/>
          <w:szCs w:val="22"/>
        </w:rPr>
        <w:t>Spring Core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to </w:t>
      </w:r>
      <w:r w:rsidRPr="0088494C">
        <w:rPr>
          <w:rFonts w:cs="Times New Roman"/>
          <w:b/>
          <w:color w:val="000000" w:themeColor="text1"/>
          <w:sz w:val="22"/>
          <w:szCs w:val="22"/>
        </w:rPr>
        <w:t>Autowire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repositories of modules in the </w:t>
      </w:r>
      <w:r w:rsidRPr="0088494C">
        <w:rPr>
          <w:rFonts w:cs="Times New Roman"/>
          <w:b/>
          <w:color w:val="000000" w:themeColor="text1"/>
          <w:sz w:val="22"/>
          <w:szCs w:val="22"/>
        </w:rPr>
        <w:t>Service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layer. </w:t>
      </w:r>
    </w:p>
    <w:p w14:paraId="60D9DFFC" w14:textId="77777777" w:rsidR="00546F98" w:rsidRPr="0088494C" w:rsidRDefault="00546F98" w:rsidP="009B56DE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720"/>
        </w:tabs>
        <w:suppressAutoHyphens w:val="0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Applied </w:t>
      </w:r>
      <w:r w:rsidRPr="0088494C">
        <w:rPr>
          <w:rFonts w:cs="Times New Roman"/>
          <w:b/>
          <w:color w:val="000000" w:themeColor="text1"/>
          <w:sz w:val="22"/>
          <w:szCs w:val="22"/>
        </w:rPr>
        <w:t>Spring REST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and its related annotations such as </w:t>
      </w:r>
      <w:r w:rsidRPr="0088494C">
        <w:rPr>
          <w:rFonts w:cs="Times New Roman"/>
          <w:b/>
          <w:color w:val="000000" w:themeColor="text1"/>
          <w:sz w:val="22"/>
          <w:szCs w:val="22"/>
        </w:rPr>
        <w:t>RestController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to procure the </w:t>
      </w:r>
      <w:r w:rsidRPr="0088494C">
        <w:rPr>
          <w:rFonts w:cs="Times New Roman"/>
          <w:b/>
          <w:color w:val="000000" w:themeColor="text1"/>
          <w:sz w:val="22"/>
          <w:szCs w:val="22"/>
        </w:rPr>
        <w:t>HTTP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protocol along with its suitable actions (GET, POST, PUT, </w:t>
      </w:r>
      <w:proofErr w:type="gramStart"/>
      <w:r w:rsidRPr="0088494C">
        <w:rPr>
          <w:rFonts w:cs="Times New Roman"/>
          <w:color w:val="000000" w:themeColor="text1"/>
          <w:sz w:val="22"/>
          <w:szCs w:val="22"/>
        </w:rPr>
        <w:t>DELETE</w:t>
      </w:r>
      <w:proofErr w:type="gramEnd"/>
      <w:r w:rsidRPr="0088494C">
        <w:rPr>
          <w:rFonts w:cs="Times New Roman"/>
          <w:color w:val="000000" w:themeColor="text1"/>
          <w:sz w:val="22"/>
          <w:szCs w:val="22"/>
        </w:rPr>
        <w:t xml:space="preserve">) and map those </w:t>
      </w:r>
      <w:r w:rsidRPr="0088494C">
        <w:rPr>
          <w:rFonts w:cs="Times New Roman"/>
          <w:b/>
          <w:color w:val="000000" w:themeColor="text1"/>
          <w:sz w:val="22"/>
          <w:szCs w:val="22"/>
        </w:rPr>
        <w:t>URL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actions to generate data on Front End in </w:t>
      </w:r>
      <w:r w:rsidRPr="0088494C">
        <w:rPr>
          <w:rFonts w:cs="Times New Roman"/>
          <w:b/>
          <w:color w:val="000000" w:themeColor="text1"/>
          <w:sz w:val="22"/>
          <w:szCs w:val="22"/>
        </w:rPr>
        <w:t>JSON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. </w:t>
      </w:r>
    </w:p>
    <w:p w14:paraId="2172A735" w14:textId="77777777" w:rsidR="00546F98" w:rsidRPr="0088494C" w:rsidRDefault="00546F98" w:rsidP="009B56DE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720"/>
        </w:tabs>
        <w:suppressAutoHyphens w:val="0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The </w:t>
      </w:r>
      <w:r w:rsidRPr="0088494C">
        <w:rPr>
          <w:rFonts w:cs="Times New Roman"/>
          <w:b/>
          <w:color w:val="000000" w:themeColor="text1"/>
          <w:sz w:val="22"/>
          <w:szCs w:val="22"/>
        </w:rPr>
        <w:t>Service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layer was also implemented using the Service Annotation to generate the business logic with the Controller making use of the service to expose the endpoints of the API. </w:t>
      </w:r>
    </w:p>
    <w:p w14:paraId="46855BDE" w14:textId="77777777" w:rsidR="00546F98" w:rsidRPr="0088494C" w:rsidRDefault="00546F98" w:rsidP="009B56DE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720"/>
        </w:tabs>
        <w:suppressAutoHyphens w:val="0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Extensively used </w:t>
      </w:r>
      <w:r w:rsidRPr="0088494C">
        <w:rPr>
          <w:rFonts w:cs="Times New Roman"/>
          <w:b/>
          <w:color w:val="000000" w:themeColor="text1"/>
          <w:sz w:val="22"/>
          <w:szCs w:val="22"/>
        </w:rPr>
        <w:t>Spring IOC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, configured Application Context files and performed database object mapping using Hibernate annotations. </w:t>
      </w:r>
    </w:p>
    <w:p w14:paraId="052235A9" w14:textId="77777777" w:rsidR="00546F98" w:rsidRPr="0088494C" w:rsidRDefault="00546F98" w:rsidP="009B56DE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720"/>
        </w:tabs>
        <w:suppressAutoHyphens w:val="0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Applied </w:t>
      </w:r>
      <w:r w:rsidRPr="0088494C">
        <w:rPr>
          <w:rFonts w:cs="Times New Roman"/>
          <w:b/>
          <w:color w:val="000000" w:themeColor="text1"/>
          <w:sz w:val="22"/>
          <w:szCs w:val="22"/>
        </w:rPr>
        <w:t>Spring Boot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to reduce configuration and avoid conflicts in versions of frameworks used. </w:t>
      </w:r>
    </w:p>
    <w:p w14:paraId="0C7137FD" w14:textId="77777777" w:rsidR="00546F98" w:rsidRPr="0088494C" w:rsidRDefault="00546F98" w:rsidP="009B56DE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720"/>
        </w:tabs>
        <w:suppressAutoHyphens w:val="0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The combination of Spring Boot along with tools such as </w:t>
      </w:r>
      <w:r w:rsidRPr="0088494C">
        <w:rPr>
          <w:rFonts w:cs="Times New Roman"/>
          <w:b/>
          <w:color w:val="000000" w:themeColor="text1"/>
          <w:sz w:val="22"/>
          <w:szCs w:val="22"/>
        </w:rPr>
        <w:t>DEV Tools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and </w:t>
      </w:r>
      <w:r w:rsidRPr="0088494C">
        <w:rPr>
          <w:rFonts w:cs="Times New Roman"/>
          <w:b/>
          <w:color w:val="000000" w:themeColor="text1"/>
          <w:sz w:val="22"/>
          <w:szCs w:val="22"/>
        </w:rPr>
        <w:t>Actuator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helped run the application faster as well as monitor the health of the application.</w:t>
      </w:r>
    </w:p>
    <w:p w14:paraId="6E7DA319" w14:textId="77777777" w:rsidR="00546F98" w:rsidRPr="0088494C" w:rsidRDefault="00546F98" w:rsidP="009B56DE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720"/>
        </w:tabs>
        <w:suppressAutoHyphens w:val="0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Implemented </w:t>
      </w:r>
      <w:r w:rsidRPr="0088494C">
        <w:rPr>
          <w:rFonts w:cs="Times New Roman"/>
          <w:b/>
          <w:color w:val="000000" w:themeColor="text1"/>
          <w:sz w:val="22"/>
          <w:szCs w:val="22"/>
        </w:rPr>
        <w:t>Spring Security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for authentication and authorization for different roles in the Customer Query Tracking application.</w:t>
      </w:r>
    </w:p>
    <w:p w14:paraId="64E6ED24" w14:textId="77777777" w:rsidR="00546F98" w:rsidRPr="0088494C" w:rsidRDefault="00546F98" w:rsidP="009B56DE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720"/>
        </w:tabs>
        <w:suppressAutoHyphens w:val="0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Used </w:t>
      </w:r>
      <w:r w:rsidRPr="0088494C">
        <w:rPr>
          <w:rFonts w:cs="Times New Roman"/>
          <w:b/>
          <w:color w:val="000000" w:themeColor="text1"/>
          <w:sz w:val="22"/>
          <w:szCs w:val="22"/>
        </w:rPr>
        <w:t>Spring Data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along with the </w:t>
      </w:r>
      <w:r w:rsidRPr="0088494C">
        <w:rPr>
          <w:rFonts w:cs="Times New Roman"/>
          <w:b/>
          <w:color w:val="000000" w:themeColor="text1"/>
          <w:sz w:val="22"/>
          <w:szCs w:val="22"/>
        </w:rPr>
        <w:t xml:space="preserve">JPA </w:t>
      </w:r>
      <w:r w:rsidRPr="0088494C">
        <w:rPr>
          <w:rFonts w:cs="Times New Roman"/>
          <w:color w:val="000000" w:themeColor="text1"/>
          <w:sz w:val="22"/>
          <w:szCs w:val="22"/>
        </w:rPr>
        <w:t>repository to incorporate the predefined CRUD operations along with pagination and sorting.</w:t>
      </w:r>
    </w:p>
    <w:p w14:paraId="0A24700C" w14:textId="77777777" w:rsidR="00546F98" w:rsidRPr="0088494C" w:rsidRDefault="00546F98" w:rsidP="009B56DE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720"/>
        </w:tabs>
        <w:suppressAutoHyphens w:val="0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Ensured error-free code through </w:t>
      </w:r>
      <w:r w:rsidRPr="0088494C">
        <w:rPr>
          <w:rFonts w:cs="Times New Roman"/>
          <w:b/>
          <w:color w:val="000000" w:themeColor="text1"/>
          <w:sz w:val="22"/>
          <w:szCs w:val="22"/>
        </w:rPr>
        <w:t>Spring Data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which was earlier prone to query related and table mapping issues. </w:t>
      </w:r>
    </w:p>
    <w:p w14:paraId="32EB3A67" w14:textId="77777777" w:rsidR="00546F98" w:rsidRPr="0088494C" w:rsidRDefault="00546F98" w:rsidP="009B56DE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720"/>
        </w:tabs>
        <w:suppressAutoHyphens w:val="0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Inclusion of </w:t>
      </w:r>
      <w:r w:rsidRPr="0088494C">
        <w:rPr>
          <w:rFonts w:cs="Times New Roman"/>
          <w:b/>
          <w:color w:val="000000" w:themeColor="text1"/>
          <w:sz w:val="22"/>
          <w:szCs w:val="22"/>
        </w:rPr>
        <w:t xml:space="preserve">JPA 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repository added flexibility to change of database rolling project needs. </w:t>
      </w:r>
    </w:p>
    <w:p w14:paraId="052C442F" w14:textId="77777777" w:rsidR="00546F98" w:rsidRPr="0088494C" w:rsidRDefault="00546F98" w:rsidP="009B56DE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720"/>
        </w:tabs>
        <w:suppressAutoHyphens w:val="0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Followed </w:t>
      </w:r>
      <w:r w:rsidRPr="0088494C">
        <w:rPr>
          <w:rFonts w:cs="Times New Roman"/>
          <w:b/>
          <w:color w:val="000000" w:themeColor="text1"/>
          <w:sz w:val="22"/>
          <w:szCs w:val="22"/>
        </w:rPr>
        <w:t>TDD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methodology and created numerous test cases for unit testing of the code using the </w:t>
      </w:r>
      <w:r w:rsidRPr="0088494C">
        <w:rPr>
          <w:rFonts w:cs="Times New Roman"/>
          <w:b/>
          <w:color w:val="000000" w:themeColor="text1"/>
          <w:sz w:val="22"/>
          <w:szCs w:val="22"/>
        </w:rPr>
        <w:t>JUnit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testing framework.</w:t>
      </w:r>
    </w:p>
    <w:p w14:paraId="0E406C7C" w14:textId="635F9DA2" w:rsidR="00546F98" w:rsidRPr="0088494C" w:rsidRDefault="00546F98" w:rsidP="009B56DE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720"/>
        </w:tabs>
        <w:suppressAutoHyphens w:val="0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Used multiple </w:t>
      </w:r>
      <w:proofErr w:type="gramStart"/>
      <w:r w:rsidRPr="0088494C">
        <w:rPr>
          <w:rFonts w:cs="Times New Roman"/>
          <w:color w:val="000000" w:themeColor="text1"/>
          <w:sz w:val="22"/>
          <w:szCs w:val="22"/>
        </w:rPr>
        <w:t>Spring</w:t>
      </w:r>
      <w:proofErr w:type="gramEnd"/>
      <w:r w:rsidRPr="0088494C">
        <w:rPr>
          <w:rFonts w:cs="Times New Roman"/>
          <w:color w:val="000000" w:themeColor="text1"/>
          <w:sz w:val="22"/>
          <w:szCs w:val="22"/>
        </w:rPr>
        <w:t xml:space="preserve"> frameworks with design patterns such as </w:t>
      </w:r>
      <w:r w:rsidRPr="0088494C">
        <w:rPr>
          <w:rFonts w:cs="Times New Roman"/>
          <w:b/>
          <w:color w:val="000000" w:themeColor="text1"/>
          <w:sz w:val="22"/>
          <w:szCs w:val="22"/>
        </w:rPr>
        <w:t>Singleton</w:t>
      </w:r>
      <w:r w:rsidR="006335E1" w:rsidRPr="0088494C">
        <w:rPr>
          <w:rFonts w:cs="Times New Roman"/>
          <w:color w:val="000000" w:themeColor="text1"/>
          <w:sz w:val="22"/>
          <w:szCs w:val="22"/>
        </w:rPr>
        <w:t>.</w:t>
      </w:r>
    </w:p>
    <w:p w14:paraId="588E875E" w14:textId="77777777" w:rsidR="00546F98" w:rsidRPr="0088494C" w:rsidRDefault="00546F98" w:rsidP="009B56DE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720"/>
        </w:tabs>
        <w:suppressAutoHyphens w:val="0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Applied </w:t>
      </w:r>
      <w:r w:rsidRPr="0088494C">
        <w:rPr>
          <w:rFonts w:cs="Times New Roman"/>
          <w:b/>
          <w:color w:val="000000" w:themeColor="text1"/>
          <w:sz w:val="22"/>
          <w:szCs w:val="22"/>
        </w:rPr>
        <w:t xml:space="preserve">Git Version Control 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and </w:t>
      </w:r>
      <w:r w:rsidRPr="0088494C">
        <w:rPr>
          <w:rFonts w:cs="Times New Roman"/>
          <w:b/>
          <w:color w:val="000000" w:themeColor="text1"/>
          <w:sz w:val="22"/>
          <w:szCs w:val="22"/>
        </w:rPr>
        <w:t>GitHub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to work on the project and integrate my code with other team members’ code.</w:t>
      </w:r>
    </w:p>
    <w:p w14:paraId="6EEC156F" w14:textId="77777777" w:rsidR="00546F98" w:rsidRPr="0088494C" w:rsidRDefault="00546F98" w:rsidP="009B56DE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720"/>
        </w:tabs>
        <w:suppressAutoHyphens w:val="0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Incorporated </w:t>
      </w:r>
      <w:r w:rsidRPr="0088494C">
        <w:rPr>
          <w:rFonts w:cs="Times New Roman"/>
          <w:b/>
          <w:color w:val="000000" w:themeColor="text1"/>
          <w:sz w:val="22"/>
          <w:szCs w:val="22"/>
        </w:rPr>
        <w:t>Maven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for better project and dependency management.</w:t>
      </w:r>
    </w:p>
    <w:p w14:paraId="71FF3FED" w14:textId="77777777" w:rsidR="00546F98" w:rsidRPr="0088494C" w:rsidRDefault="00546F98" w:rsidP="009B56DE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720"/>
        </w:tabs>
        <w:suppressAutoHyphens w:val="0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Adopted </w:t>
      </w:r>
      <w:r w:rsidRPr="0088494C">
        <w:rPr>
          <w:rFonts w:cs="Times New Roman"/>
          <w:b/>
          <w:color w:val="000000" w:themeColor="text1"/>
          <w:sz w:val="22"/>
          <w:szCs w:val="22"/>
        </w:rPr>
        <w:t>Apache Tomcat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as the underlying server that came bundled with the </w:t>
      </w:r>
      <w:r w:rsidRPr="0088494C">
        <w:rPr>
          <w:rFonts w:cs="Times New Roman"/>
          <w:b/>
          <w:color w:val="000000" w:themeColor="text1"/>
          <w:sz w:val="22"/>
          <w:szCs w:val="22"/>
        </w:rPr>
        <w:t>Spring Boot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application and Oracle 11g as the underlying database.</w:t>
      </w:r>
    </w:p>
    <w:p w14:paraId="684469FF" w14:textId="77777777" w:rsidR="00546F98" w:rsidRPr="0088494C" w:rsidRDefault="00546F98" w:rsidP="009B56DE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720"/>
        </w:tabs>
        <w:suppressAutoHyphens w:val="0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lastRenderedPageBreak/>
        <w:t>Creating micro plans, effort estimations and traceability matrix documents. Identifying and escalating any issues in the development. Preparing the technical specifications based on analysis.</w:t>
      </w:r>
    </w:p>
    <w:p w14:paraId="23A34211" w14:textId="77777777" w:rsidR="00546F98" w:rsidRPr="0088494C" w:rsidRDefault="00546F98" w:rsidP="009B56DE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720"/>
        </w:tabs>
        <w:suppressAutoHyphens w:val="0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>Coordinating with the team members and involved in code reviews.</w:t>
      </w:r>
    </w:p>
    <w:p w14:paraId="492A4544" w14:textId="77777777" w:rsidR="00546F98" w:rsidRPr="0088494C" w:rsidRDefault="00546F98" w:rsidP="009B56DE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720"/>
        </w:tabs>
        <w:suppressAutoHyphens w:val="0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Design and modeled objects using modeling techniques in </w:t>
      </w:r>
      <w:r w:rsidRPr="0088494C">
        <w:rPr>
          <w:rFonts w:cs="Times New Roman"/>
          <w:b/>
          <w:color w:val="000000" w:themeColor="text1"/>
          <w:sz w:val="22"/>
          <w:szCs w:val="22"/>
        </w:rPr>
        <w:t>UML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- Use Cases, Class Diagrams, Sequence Diagrams.</w:t>
      </w:r>
    </w:p>
    <w:p w14:paraId="75B0194B" w14:textId="77777777" w:rsidR="00546F98" w:rsidRPr="0088494C" w:rsidRDefault="00546F98" w:rsidP="009B56DE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720"/>
        </w:tabs>
        <w:suppressAutoHyphens w:val="0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Implemented </w:t>
      </w:r>
      <w:r w:rsidRPr="0088494C">
        <w:rPr>
          <w:rFonts w:cs="Times New Roman"/>
          <w:b/>
          <w:color w:val="000000" w:themeColor="text1"/>
          <w:sz w:val="22"/>
          <w:szCs w:val="22"/>
        </w:rPr>
        <w:t>PL/SQL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queries and used Oracle stored procedures, and built-in functions to retrieve and update data from the database.</w:t>
      </w:r>
    </w:p>
    <w:p w14:paraId="18E4634B" w14:textId="1631A536" w:rsidR="00546F98" w:rsidRPr="0088494C" w:rsidRDefault="00546F98" w:rsidP="009B56DE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720"/>
        </w:tabs>
        <w:suppressAutoHyphens w:val="0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Used </w:t>
      </w:r>
      <w:r w:rsidRPr="0088494C">
        <w:rPr>
          <w:rFonts w:cs="Times New Roman"/>
          <w:b/>
          <w:color w:val="000000" w:themeColor="text1"/>
          <w:sz w:val="22"/>
          <w:szCs w:val="22"/>
        </w:rPr>
        <w:t>Hibernate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as an ORM tool for connecting to database</w:t>
      </w:r>
      <w:r w:rsidR="00D231BD" w:rsidRPr="0088494C">
        <w:rPr>
          <w:rFonts w:cs="Times New Roman"/>
          <w:color w:val="000000" w:themeColor="text1"/>
          <w:sz w:val="22"/>
          <w:szCs w:val="22"/>
        </w:rPr>
        <w:t xml:space="preserve"> and 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accessing information. </w:t>
      </w:r>
    </w:p>
    <w:p w14:paraId="0CC1F74F" w14:textId="77777777" w:rsidR="00546F98" w:rsidRPr="0088494C" w:rsidRDefault="00546F98" w:rsidP="009B56DE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720"/>
        </w:tabs>
        <w:suppressAutoHyphens w:val="0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Followed </w:t>
      </w:r>
      <w:r w:rsidRPr="0088494C">
        <w:rPr>
          <w:rFonts w:cs="Times New Roman"/>
          <w:b/>
          <w:color w:val="000000" w:themeColor="text1"/>
          <w:sz w:val="22"/>
          <w:szCs w:val="22"/>
        </w:rPr>
        <w:t xml:space="preserve">TDD 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methodology and created numerous test cases for unit testing of the code using </w:t>
      </w:r>
      <w:r w:rsidRPr="0088494C">
        <w:rPr>
          <w:rFonts w:cs="Times New Roman"/>
          <w:b/>
          <w:color w:val="000000" w:themeColor="text1"/>
          <w:sz w:val="22"/>
          <w:szCs w:val="22"/>
        </w:rPr>
        <w:t>JUnit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testing framework.</w:t>
      </w:r>
    </w:p>
    <w:p w14:paraId="08395AFC" w14:textId="77777777" w:rsidR="00546F98" w:rsidRPr="0088494C" w:rsidRDefault="00546F98" w:rsidP="009B56DE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720"/>
        </w:tabs>
        <w:suppressAutoHyphens w:val="0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Design database in </w:t>
      </w:r>
      <w:r w:rsidRPr="0088494C">
        <w:rPr>
          <w:rFonts w:cs="Times New Roman"/>
          <w:b/>
          <w:color w:val="000000" w:themeColor="text1"/>
          <w:sz w:val="22"/>
          <w:szCs w:val="22"/>
        </w:rPr>
        <w:t>Oracle 11g</w:t>
      </w:r>
      <w:r w:rsidRPr="0088494C">
        <w:rPr>
          <w:rFonts w:cs="Times New Roman"/>
          <w:color w:val="000000" w:themeColor="text1"/>
          <w:sz w:val="22"/>
          <w:szCs w:val="22"/>
        </w:rPr>
        <w:t>, including tables, relationships, sequence, triggers.</w:t>
      </w:r>
      <w:r w:rsidRPr="0088494C">
        <w:rPr>
          <w:rFonts w:cs="Times New Roman"/>
          <w:color w:val="000000" w:themeColor="text1"/>
          <w:sz w:val="22"/>
          <w:szCs w:val="22"/>
        </w:rPr>
        <w:tab/>
      </w:r>
    </w:p>
    <w:p w14:paraId="1B641B63" w14:textId="701A441E" w:rsidR="00546F98" w:rsidRPr="0088494C" w:rsidRDefault="00546F98" w:rsidP="009B56DE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720"/>
        </w:tabs>
        <w:suppressAutoHyphens w:val="0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Involved in analysis, design and Implementation applying the </w:t>
      </w:r>
      <w:proofErr w:type="gramStart"/>
      <w:r w:rsidRPr="0088494C">
        <w:rPr>
          <w:rFonts w:cs="Times New Roman"/>
          <w:b/>
          <w:color w:val="000000" w:themeColor="text1"/>
          <w:sz w:val="22"/>
          <w:szCs w:val="22"/>
        </w:rPr>
        <w:t>Agile</w:t>
      </w:r>
      <w:proofErr w:type="gramEnd"/>
      <w:r w:rsidRPr="0088494C">
        <w:rPr>
          <w:rFonts w:cs="Times New Roman"/>
          <w:color w:val="000000" w:themeColor="text1"/>
          <w:sz w:val="22"/>
          <w:szCs w:val="22"/>
        </w:rPr>
        <w:t xml:space="preserve"> methodology.</w:t>
      </w:r>
    </w:p>
    <w:p w14:paraId="3AB431D4" w14:textId="5B8C37FC" w:rsidR="00F15EF0" w:rsidRPr="0088494C" w:rsidRDefault="000D4229" w:rsidP="009B56DE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720"/>
        </w:tabs>
        <w:suppressAutoHyphens w:val="0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Development was with </w:t>
      </w:r>
      <w:r w:rsidRPr="0088494C">
        <w:rPr>
          <w:rFonts w:cs="Times New Roman"/>
          <w:b/>
          <w:bCs/>
          <w:color w:val="000000" w:themeColor="text1"/>
          <w:sz w:val="22"/>
          <w:szCs w:val="22"/>
        </w:rPr>
        <w:t>Microservices model</w:t>
      </w:r>
      <w:r w:rsidR="00174B00" w:rsidRPr="0088494C">
        <w:rPr>
          <w:rFonts w:cs="Times New Roman"/>
          <w:color w:val="000000" w:themeColor="text1"/>
          <w:sz w:val="22"/>
          <w:szCs w:val="22"/>
        </w:rPr>
        <w:t>.</w:t>
      </w:r>
    </w:p>
    <w:p w14:paraId="2D4CA0EE" w14:textId="121D6615" w:rsidR="00174B00" w:rsidRPr="0088494C" w:rsidRDefault="00174B00" w:rsidP="009B56DE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720"/>
        </w:tabs>
        <w:suppressAutoHyphens w:val="0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Used </w:t>
      </w:r>
      <w:r w:rsidR="00746389" w:rsidRPr="0088494C">
        <w:rPr>
          <w:rFonts w:cs="Times New Roman"/>
          <w:b/>
          <w:bCs/>
          <w:color w:val="000000" w:themeColor="text1"/>
          <w:sz w:val="22"/>
          <w:szCs w:val="22"/>
        </w:rPr>
        <w:t>Docker,</w:t>
      </w:r>
      <w:r w:rsidR="00A93583" w:rsidRPr="0088494C">
        <w:rPr>
          <w:rFonts w:cs="Times New Roman"/>
          <w:b/>
          <w:bCs/>
          <w:color w:val="000000" w:themeColor="text1"/>
          <w:sz w:val="22"/>
          <w:szCs w:val="22"/>
        </w:rPr>
        <w:t xml:space="preserve"> </w:t>
      </w:r>
      <w:r w:rsidR="003E55F8" w:rsidRPr="0088494C">
        <w:rPr>
          <w:rFonts w:cs="Times New Roman"/>
          <w:b/>
          <w:bCs/>
          <w:color w:val="000000" w:themeColor="text1"/>
          <w:sz w:val="22"/>
          <w:szCs w:val="22"/>
        </w:rPr>
        <w:t>Kafka,</w:t>
      </w:r>
      <w:r w:rsidR="00A93583" w:rsidRPr="0088494C">
        <w:rPr>
          <w:rFonts w:cs="Times New Roman"/>
          <w:b/>
          <w:bCs/>
          <w:color w:val="000000" w:themeColor="text1"/>
          <w:sz w:val="22"/>
          <w:szCs w:val="22"/>
        </w:rPr>
        <w:t xml:space="preserve"> and </w:t>
      </w:r>
      <w:r w:rsidR="00EF43A1" w:rsidRPr="0088494C">
        <w:rPr>
          <w:rFonts w:cs="Times New Roman"/>
          <w:b/>
          <w:bCs/>
          <w:color w:val="000000" w:themeColor="text1"/>
          <w:sz w:val="22"/>
          <w:szCs w:val="22"/>
        </w:rPr>
        <w:t>Kubernetes</w:t>
      </w:r>
      <w:r w:rsidR="00536F9D" w:rsidRPr="0088494C">
        <w:rPr>
          <w:rFonts w:cs="Times New Roman"/>
          <w:color w:val="000000" w:themeColor="text1"/>
          <w:sz w:val="22"/>
          <w:szCs w:val="22"/>
        </w:rPr>
        <w:t xml:space="preserve"> </w:t>
      </w:r>
      <w:r w:rsidR="00F8276F" w:rsidRPr="0088494C">
        <w:rPr>
          <w:rFonts w:cs="Times New Roman"/>
          <w:color w:val="000000" w:themeColor="text1"/>
          <w:sz w:val="22"/>
          <w:szCs w:val="22"/>
        </w:rPr>
        <w:t>for container</w:t>
      </w:r>
      <w:r w:rsidR="00536F9D" w:rsidRPr="0088494C">
        <w:rPr>
          <w:rFonts w:cs="Times New Roman"/>
          <w:color w:val="000000" w:themeColor="text1"/>
          <w:sz w:val="22"/>
          <w:szCs w:val="22"/>
        </w:rPr>
        <w:t xml:space="preserve"> management </w:t>
      </w:r>
      <w:r w:rsidR="00EF43A1" w:rsidRPr="0088494C">
        <w:rPr>
          <w:rFonts w:cs="Times New Roman"/>
          <w:color w:val="000000" w:themeColor="text1"/>
          <w:sz w:val="22"/>
          <w:szCs w:val="22"/>
        </w:rPr>
        <w:t>across the servers</w:t>
      </w:r>
      <w:r w:rsidR="00F8276F" w:rsidRPr="0088494C">
        <w:rPr>
          <w:rFonts w:cs="Times New Roman"/>
          <w:color w:val="000000" w:themeColor="text1"/>
          <w:sz w:val="22"/>
          <w:szCs w:val="22"/>
        </w:rPr>
        <w:t>.</w:t>
      </w:r>
    </w:p>
    <w:p w14:paraId="722F476B" w14:textId="527A5360" w:rsidR="00F8276F" w:rsidRPr="0088494C" w:rsidRDefault="00745593" w:rsidP="009B56DE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720"/>
        </w:tabs>
        <w:suppressAutoHyphens w:val="0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Software Development done using </w:t>
      </w:r>
      <w:r w:rsidR="003E55F8" w:rsidRPr="0088494C">
        <w:rPr>
          <w:rFonts w:cs="Times New Roman"/>
          <w:b/>
          <w:bCs/>
          <w:color w:val="000000" w:themeColor="text1"/>
          <w:sz w:val="22"/>
          <w:szCs w:val="22"/>
        </w:rPr>
        <w:t>Agile/Scrum</w:t>
      </w:r>
      <w:r w:rsidR="003E55F8" w:rsidRPr="0088494C">
        <w:rPr>
          <w:rFonts w:cs="Times New Roman"/>
          <w:color w:val="000000" w:themeColor="text1"/>
          <w:sz w:val="22"/>
          <w:szCs w:val="22"/>
        </w:rPr>
        <w:t xml:space="preserve"> methodology</w:t>
      </w:r>
    </w:p>
    <w:p w14:paraId="39DD5999" w14:textId="135CBA04" w:rsidR="001F37D6" w:rsidRPr="0088494C" w:rsidRDefault="00B22333" w:rsidP="009B56DE">
      <w:pPr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enter" w:pos="720"/>
        </w:tabs>
        <w:suppressAutoHyphens w:val="0"/>
        <w:jc w:val="both"/>
        <w:rPr>
          <w:rFonts w:cs="Times New Roman"/>
          <w:b/>
          <w:bCs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Used Jenkins for continuous </w:t>
      </w:r>
      <w:r w:rsidRPr="0088494C">
        <w:rPr>
          <w:rFonts w:cs="Times New Roman"/>
          <w:b/>
          <w:bCs/>
          <w:color w:val="000000" w:themeColor="text1"/>
          <w:sz w:val="22"/>
          <w:szCs w:val="22"/>
        </w:rPr>
        <w:t>CI/CD.</w:t>
      </w:r>
    </w:p>
    <w:p w14:paraId="6A7B7463" w14:textId="77777777" w:rsidR="00546F98" w:rsidRPr="0088494C" w:rsidRDefault="00546F98" w:rsidP="00546F9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cs="Times New Roman"/>
          <w:b/>
          <w:color w:val="000000" w:themeColor="text1"/>
          <w:sz w:val="22"/>
          <w:szCs w:val="22"/>
        </w:rPr>
      </w:pPr>
    </w:p>
    <w:p w14:paraId="1D2CE87D" w14:textId="77777777" w:rsidR="00546F98" w:rsidRPr="0088494C" w:rsidRDefault="00546F98" w:rsidP="00546F9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b/>
          <w:color w:val="000000" w:themeColor="text1"/>
          <w:sz w:val="22"/>
          <w:szCs w:val="22"/>
        </w:rPr>
        <w:t>Environment: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Java 7/8, Angular 2/4/6, Spring boot 1.2.3, Spring MVC, JMS, Hibernate ORM 4.3.5, Agile/Scrum, Bootstrap, RESTful WebServices, JavaScript, HTML5, CSS3, UML, Oracle 11g, PL/SQL, Junit, Git, Maven.</w:t>
      </w:r>
    </w:p>
    <w:p w14:paraId="1767102C" w14:textId="77777777" w:rsidR="00546F98" w:rsidRPr="0088494C" w:rsidRDefault="00546F98" w:rsidP="00546F98">
      <w:pPr>
        <w:tabs>
          <w:tab w:val="left" w:pos="990"/>
        </w:tabs>
        <w:spacing w:after="160" w:line="259" w:lineRule="auto"/>
        <w:ind w:left="-288"/>
        <w:jc w:val="both"/>
        <w:rPr>
          <w:rFonts w:eastAsia="Times New Roman" w:cs="Times New Roman"/>
          <w:b/>
          <w:color w:val="000000" w:themeColor="text1"/>
          <w:sz w:val="22"/>
          <w:szCs w:val="22"/>
          <w:u w:val="single"/>
        </w:rPr>
      </w:pPr>
    </w:p>
    <w:p w14:paraId="001B73D3" w14:textId="5835CF9A" w:rsidR="007217A0" w:rsidRPr="0088494C" w:rsidRDefault="007E1B80" w:rsidP="007217A0">
      <w:pPr>
        <w:pStyle w:val="NoSpacing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b/>
          <w:color w:val="000000" w:themeColor="text1"/>
          <w:sz w:val="22"/>
          <w:szCs w:val="22"/>
        </w:rPr>
        <w:t xml:space="preserve">KeyBank, Washington, DC </w:t>
      </w:r>
      <w:r w:rsidR="00A91094" w:rsidRPr="0088494C">
        <w:rPr>
          <w:rFonts w:cs="Times New Roman"/>
          <w:b/>
          <w:color w:val="000000" w:themeColor="text1"/>
          <w:sz w:val="22"/>
          <w:szCs w:val="22"/>
        </w:rPr>
        <w:t xml:space="preserve">   </w:t>
      </w:r>
      <w:r w:rsidR="007217A0" w:rsidRPr="0088494C">
        <w:rPr>
          <w:rFonts w:cs="Times New Roman"/>
          <w:b/>
          <w:color w:val="000000" w:themeColor="text1"/>
          <w:sz w:val="22"/>
          <w:szCs w:val="22"/>
        </w:rPr>
        <w:t xml:space="preserve">                                                       </w:t>
      </w:r>
      <w:r w:rsidRPr="0088494C">
        <w:rPr>
          <w:rFonts w:cs="Times New Roman"/>
          <w:b/>
          <w:color w:val="000000" w:themeColor="text1"/>
          <w:sz w:val="22"/>
          <w:szCs w:val="22"/>
        </w:rPr>
        <w:t xml:space="preserve">          </w:t>
      </w:r>
      <w:r w:rsidR="00D737AD" w:rsidRPr="0088494C">
        <w:rPr>
          <w:rFonts w:cs="Times New Roman"/>
          <w:b/>
          <w:color w:val="000000" w:themeColor="text1"/>
          <w:sz w:val="22"/>
          <w:szCs w:val="22"/>
        </w:rPr>
        <w:t xml:space="preserve">     </w:t>
      </w:r>
      <w:r w:rsidRPr="0088494C">
        <w:rPr>
          <w:rFonts w:cs="Times New Roman"/>
          <w:b/>
          <w:color w:val="000000" w:themeColor="text1"/>
          <w:sz w:val="22"/>
          <w:szCs w:val="22"/>
        </w:rPr>
        <w:t xml:space="preserve">  </w:t>
      </w:r>
      <w:r w:rsidR="00D737AD" w:rsidRPr="0088494C">
        <w:rPr>
          <w:rFonts w:cs="Times New Roman"/>
          <w:b/>
          <w:color w:val="000000" w:themeColor="text1"/>
          <w:sz w:val="22"/>
          <w:szCs w:val="22"/>
        </w:rPr>
        <w:t xml:space="preserve">      </w:t>
      </w:r>
      <w:r w:rsidR="00D53A4A" w:rsidRPr="0088494C">
        <w:rPr>
          <w:rFonts w:cs="Times New Roman"/>
          <w:b/>
          <w:color w:val="000000" w:themeColor="text1"/>
          <w:sz w:val="22"/>
          <w:szCs w:val="22"/>
        </w:rPr>
        <w:tab/>
      </w:r>
      <w:r w:rsidR="00D53A4A" w:rsidRPr="0088494C">
        <w:rPr>
          <w:rFonts w:cs="Times New Roman"/>
          <w:b/>
          <w:color w:val="000000" w:themeColor="text1"/>
          <w:sz w:val="22"/>
          <w:szCs w:val="22"/>
        </w:rPr>
        <w:tab/>
        <w:t xml:space="preserve"> </w:t>
      </w:r>
      <w:r w:rsidR="007217A0" w:rsidRPr="0088494C">
        <w:rPr>
          <w:rFonts w:cs="Times New Roman"/>
          <w:b/>
          <w:color w:val="000000" w:themeColor="text1"/>
          <w:sz w:val="22"/>
          <w:szCs w:val="22"/>
        </w:rPr>
        <w:t xml:space="preserve"> </w:t>
      </w:r>
      <w:r w:rsidR="0043469B" w:rsidRPr="0088494C">
        <w:rPr>
          <w:rFonts w:cs="Times New Roman"/>
          <w:b/>
          <w:bCs/>
          <w:color w:val="000000" w:themeColor="text1"/>
          <w:sz w:val="22"/>
          <w:szCs w:val="22"/>
        </w:rPr>
        <w:t>Oct 2017 – Sep 2019</w:t>
      </w:r>
      <w:r w:rsidR="00A91094" w:rsidRPr="0088494C">
        <w:rPr>
          <w:rFonts w:cs="Times New Roman"/>
          <w:b/>
          <w:color w:val="000000" w:themeColor="text1"/>
          <w:sz w:val="22"/>
          <w:szCs w:val="22"/>
        </w:rPr>
        <w:t xml:space="preserve">                                                                                                            Project:</w:t>
      </w:r>
      <w:r w:rsidR="007217A0" w:rsidRPr="0088494C">
        <w:rPr>
          <w:rFonts w:cs="Times New Roman"/>
          <w:b/>
          <w:bCs/>
          <w:color w:val="000000" w:themeColor="text1"/>
          <w:sz w:val="22"/>
          <w:szCs w:val="22"/>
        </w:rPr>
        <w:t xml:space="preserve"> SpendTracker and Fico</w:t>
      </w:r>
      <w:r w:rsidR="00A91094" w:rsidRPr="0088494C">
        <w:rPr>
          <w:rFonts w:cs="Times New Roman"/>
          <w:color w:val="000000" w:themeColor="text1"/>
          <w:sz w:val="22"/>
          <w:szCs w:val="22"/>
        </w:rPr>
        <w:t xml:space="preserve">  </w:t>
      </w:r>
    </w:p>
    <w:p w14:paraId="35A92EB4" w14:textId="7F28D30A" w:rsidR="007217A0" w:rsidRPr="0088494C" w:rsidRDefault="007217A0" w:rsidP="007217A0">
      <w:pPr>
        <w:pStyle w:val="NoSpacing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b/>
          <w:color w:val="000000" w:themeColor="text1"/>
          <w:sz w:val="22"/>
          <w:szCs w:val="22"/>
        </w:rPr>
        <w:t>Role: J</w:t>
      </w:r>
      <w:r w:rsidR="0061645C" w:rsidRPr="0088494C">
        <w:rPr>
          <w:rFonts w:cs="Times New Roman"/>
          <w:b/>
          <w:color w:val="000000" w:themeColor="text1"/>
          <w:sz w:val="22"/>
          <w:szCs w:val="22"/>
        </w:rPr>
        <w:t xml:space="preserve">ava </w:t>
      </w:r>
      <w:r w:rsidR="0042587C" w:rsidRPr="0088494C">
        <w:rPr>
          <w:rFonts w:cs="Times New Roman"/>
          <w:b/>
          <w:color w:val="000000" w:themeColor="text1"/>
          <w:sz w:val="22"/>
          <w:szCs w:val="22"/>
        </w:rPr>
        <w:t>F</w:t>
      </w:r>
      <w:r w:rsidR="0061645C" w:rsidRPr="0088494C">
        <w:rPr>
          <w:rFonts w:cs="Times New Roman"/>
          <w:b/>
          <w:color w:val="000000" w:themeColor="text1"/>
          <w:sz w:val="22"/>
          <w:szCs w:val="22"/>
        </w:rPr>
        <w:t>ull</w:t>
      </w:r>
      <w:r w:rsidR="00865DA8" w:rsidRPr="0088494C">
        <w:rPr>
          <w:rFonts w:cs="Times New Roman"/>
          <w:b/>
          <w:color w:val="000000" w:themeColor="text1"/>
          <w:sz w:val="22"/>
          <w:szCs w:val="22"/>
        </w:rPr>
        <w:t xml:space="preserve"> stack</w:t>
      </w:r>
      <w:r w:rsidR="0042587C" w:rsidRPr="0088494C">
        <w:rPr>
          <w:rFonts w:cs="Times New Roman"/>
          <w:b/>
          <w:color w:val="000000" w:themeColor="text1"/>
          <w:sz w:val="22"/>
          <w:szCs w:val="22"/>
        </w:rPr>
        <w:t xml:space="preserve"> </w:t>
      </w:r>
      <w:r w:rsidRPr="0088494C">
        <w:rPr>
          <w:rFonts w:cs="Times New Roman"/>
          <w:b/>
          <w:color w:val="000000" w:themeColor="text1"/>
          <w:sz w:val="22"/>
          <w:szCs w:val="22"/>
        </w:rPr>
        <w:t>Developer</w:t>
      </w:r>
    </w:p>
    <w:p w14:paraId="0EB46B59" w14:textId="38371EE6" w:rsidR="007217A0" w:rsidRPr="0088494C" w:rsidRDefault="00A91094" w:rsidP="007217A0">
      <w:pPr>
        <w:pStyle w:val="NoSpacing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 xml:space="preserve"> </w:t>
      </w:r>
    </w:p>
    <w:p w14:paraId="7AC49EAE" w14:textId="77777777" w:rsidR="00A91094" w:rsidRPr="0088494C" w:rsidRDefault="00A91094" w:rsidP="00A91094">
      <w:pPr>
        <w:pStyle w:val="NoSpacing"/>
        <w:jc w:val="both"/>
        <w:rPr>
          <w:rFonts w:cs="Times New Roman"/>
          <w:b/>
          <w:color w:val="000000" w:themeColor="text1"/>
          <w:sz w:val="22"/>
          <w:szCs w:val="22"/>
        </w:rPr>
      </w:pPr>
    </w:p>
    <w:p w14:paraId="32521E43" w14:textId="77777777" w:rsidR="00A91094" w:rsidRPr="0088494C" w:rsidRDefault="00A91094" w:rsidP="00A91094">
      <w:pPr>
        <w:pStyle w:val="NoSpacing"/>
        <w:jc w:val="both"/>
        <w:rPr>
          <w:rFonts w:cs="Times New Roman"/>
          <w:b/>
          <w:color w:val="000000" w:themeColor="text1"/>
          <w:sz w:val="22"/>
          <w:szCs w:val="22"/>
        </w:rPr>
      </w:pPr>
    </w:p>
    <w:p w14:paraId="135FB6ED" w14:textId="77777777" w:rsidR="00A91094" w:rsidRPr="0088494C" w:rsidRDefault="00A91094" w:rsidP="00A91094">
      <w:pPr>
        <w:pStyle w:val="NoSpacing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b/>
          <w:color w:val="000000" w:themeColor="text1"/>
          <w:sz w:val="22"/>
          <w:szCs w:val="22"/>
        </w:rPr>
        <w:t>Responsibilities:</w:t>
      </w:r>
    </w:p>
    <w:p w14:paraId="59F9599E" w14:textId="77777777" w:rsidR="00A91094" w:rsidRPr="0088494C" w:rsidRDefault="00A91094" w:rsidP="00A91094">
      <w:pPr>
        <w:pStyle w:val="NoSpacing"/>
        <w:rPr>
          <w:rFonts w:eastAsia="Times New Roman" w:cs="Times New Roman"/>
          <w:b/>
          <w:color w:val="000000" w:themeColor="text1"/>
          <w:sz w:val="22"/>
          <w:szCs w:val="22"/>
        </w:rPr>
      </w:pPr>
    </w:p>
    <w:p w14:paraId="4DEFF317" w14:textId="55DFD580" w:rsidR="00A91094" w:rsidRPr="0088494C" w:rsidRDefault="00A91094" w:rsidP="009B56DE">
      <w:pPr>
        <w:pStyle w:val="ListParagraph"/>
        <w:numPr>
          <w:ilvl w:val="0"/>
          <w:numId w:val="18"/>
        </w:numPr>
        <w:jc w:val="both"/>
        <w:textAlignment w:val="baseline"/>
        <w:rPr>
          <w:rFonts w:ascii="Times New Roman" w:hAnsi="Times New Roman"/>
          <w:color w:val="000000" w:themeColor="text1"/>
        </w:rPr>
      </w:pPr>
      <w:r w:rsidRPr="0088494C">
        <w:rPr>
          <w:rFonts w:ascii="Times New Roman" w:hAnsi="Times New Roman"/>
          <w:color w:val="000000" w:themeColor="text1"/>
        </w:rPr>
        <w:t xml:space="preserve">Involved in various phases of </w:t>
      </w:r>
      <w:r w:rsidRPr="0088494C">
        <w:rPr>
          <w:rFonts w:ascii="Times New Roman" w:hAnsi="Times New Roman"/>
          <w:b/>
          <w:color w:val="000000" w:themeColor="text1"/>
        </w:rPr>
        <w:t>Software Development Life Cycles (SDLC)</w:t>
      </w:r>
      <w:r w:rsidRPr="0088494C">
        <w:rPr>
          <w:rFonts w:ascii="Times New Roman" w:hAnsi="Times New Roman"/>
          <w:color w:val="000000" w:themeColor="text1"/>
        </w:rPr>
        <w:t xml:space="preserve"> like Design, </w:t>
      </w:r>
      <w:r w:rsidR="00EC2F95" w:rsidRPr="0088494C">
        <w:rPr>
          <w:rFonts w:ascii="Times New Roman" w:hAnsi="Times New Roman"/>
          <w:color w:val="000000" w:themeColor="text1"/>
        </w:rPr>
        <w:t>Development,</w:t>
      </w:r>
      <w:r w:rsidRPr="0088494C">
        <w:rPr>
          <w:rFonts w:ascii="Times New Roman" w:hAnsi="Times New Roman"/>
          <w:color w:val="000000" w:themeColor="text1"/>
        </w:rPr>
        <w:t xml:space="preserve"> and testing phases, and developed Use Case diagrams, Class diagrams, and Sequence diagrams. </w:t>
      </w:r>
    </w:p>
    <w:p w14:paraId="094D9A64" w14:textId="77777777" w:rsidR="00A91094" w:rsidRPr="0088494C" w:rsidRDefault="00A91094" w:rsidP="009B56DE">
      <w:pPr>
        <w:pStyle w:val="ListParagraph"/>
        <w:numPr>
          <w:ilvl w:val="0"/>
          <w:numId w:val="18"/>
        </w:numPr>
        <w:jc w:val="both"/>
        <w:textAlignment w:val="baseline"/>
        <w:rPr>
          <w:rFonts w:ascii="Times New Roman" w:hAnsi="Times New Roman"/>
          <w:color w:val="000000" w:themeColor="text1"/>
        </w:rPr>
      </w:pPr>
      <w:r w:rsidRPr="0088494C">
        <w:rPr>
          <w:rFonts w:ascii="Times New Roman" w:hAnsi="Times New Roman"/>
          <w:color w:val="000000" w:themeColor="text1"/>
        </w:rPr>
        <w:t xml:space="preserve">Used and participated in </w:t>
      </w:r>
      <w:r w:rsidRPr="0088494C">
        <w:rPr>
          <w:rFonts w:ascii="Times New Roman" w:hAnsi="Times New Roman"/>
          <w:b/>
          <w:color w:val="000000" w:themeColor="text1"/>
        </w:rPr>
        <w:t>Agile</w:t>
      </w:r>
      <w:r w:rsidRPr="0088494C">
        <w:rPr>
          <w:rFonts w:ascii="Times New Roman" w:hAnsi="Times New Roman"/>
          <w:color w:val="000000" w:themeColor="text1"/>
        </w:rPr>
        <w:t xml:space="preserve"> Methodologies for design and development of the applications. </w:t>
      </w:r>
    </w:p>
    <w:p w14:paraId="0128AA6D" w14:textId="77777777" w:rsidR="00A91094" w:rsidRPr="0088494C" w:rsidRDefault="00A91094" w:rsidP="009B56DE">
      <w:pPr>
        <w:pStyle w:val="ListParagraph"/>
        <w:numPr>
          <w:ilvl w:val="0"/>
          <w:numId w:val="18"/>
        </w:numPr>
        <w:jc w:val="both"/>
        <w:textAlignment w:val="baseline"/>
        <w:rPr>
          <w:rFonts w:ascii="Times New Roman" w:hAnsi="Times New Roman"/>
          <w:color w:val="000000" w:themeColor="text1"/>
        </w:rPr>
      </w:pPr>
      <w:r w:rsidRPr="0088494C">
        <w:rPr>
          <w:rFonts w:ascii="Times New Roman" w:hAnsi="Times New Roman"/>
          <w:color w:val="000000" w:themeColor="text1"/>
        </w:rPr>
        <w:t xml:space="preserve">Developed Business components using core java concepts and classes like </w:t>
      </w:r>
      <w:r w:rsidRPr="0088494C">
        <w:rPr>
          <w:rFonts w:ascii="Times New Roman" w:hAnsi="Times New Roman"/>
          <w:b/>
          <w:color w:val="000000" w:themeColor="text1"/>
        </w:rPr>
        <w:t>Interface, Polymorphism, Collections, Serialization and Multithreading etc. </w:t>
      </w:r>
    </w:p>
    <w:p w14:paraId="101EBEA3" w14:textId="07C31377" w:rsidR="00A91094" w:rsidRPr="00C6674E" w:rsidRDefault="00A91094" w:rsidP="00FD0752">
      <w:pPr>
        <w:pStyle w:val="ListParagraph"/>
        <w:numPr>
          <w:ilvl w:val="0"/>
          <w:numId w:val="18"/>
        </w:numPr>
        <w:spacing w:after="0"/>
        <w:jc w:val="both"/>
        <w:textAlignment w:val="baseline"/>
        <w:rPr>
          <w:rFonts w:ascii="Times New Roman" w:hAnsi="Times New Roman"/>
          <w:color w:val="000000" w:themeColor="text1"/>
        </w:rPr>
      </w:pPr>
      <w:r w:rsidRPr="0088494C">
        <w:rPr>
          <w:rFonts w:ascii="Times New Roman" w:hAnsi="Times New Roman"/>
          <w:color w:val="000000" w:themeColor="text1"/>
        </w:rPr>
        <w:t xml:space="preserve">Improved the performance of the backend batch processes using </w:t>
      </w:r>
      <w:r w:rsidRPr="0088494C">
        <w:rPr>
          <w:rFonts w:ascii="Times New Roman" w:hAnsi="Times New Roman"/>
          <w:b/>
          <w:color w:val="000000" w:themeColor="text1"/>
        </w:rPr>
        <w:t>Multithreading</w:t>
      </w:r>
      <w:r w:rsidRPr="0088494C">
        <w:rPr>
          <w:rFonts w:ascii="Times New Roman" w:hAnsi="Times New Roman"/>
          <w:color w:val="000000" w:themeColor="text1"/>
        </w:rPr>
        <w:t xml:space="preserve"> and </w:t>
      </w:r>
      <w:r w:rsidR="00FD0752">
        <w:rPr>
          <w:rFonts w:ascii="Times New Roman" w:hAnsi="Times New Roman"/>
          <w:b/>
          <w:color w:val="000000" w:themeColor="text1"/>
        </w:rPr>
        <w:t>concurrent package API.</w:t>
      </w:r>
    </w:p>
    <w:p w14:paraId="58196308" w14:textId="064F0F70" w:rsidR="00C6674E" w:rsidRPr="00C6674E" w:rsidRDefault="00C6674E" w:rsidP="00C6674E">
      <w:pPr>
        <w:widowControl/>
        <w:numPr>
          <w:ilvl w:val="0"/>
          <w:numId w:val="18"/>
        </w:numPr>
        <w:suppressAutoHyphens w:val="0"/>
        <w:spacing w:line="276" w:lineRule="auto"/>
        <w:jc w:val="both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color w:val="000000" w:themeColor="text1"/>
          <w:sz w:val="22"/>
          <w:szCs w:val="22"/>
        </w:rPr>
        <w:t>Used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in developing software using </w:t>
      </w:r>
      <w:r w:rsidRPr="0088494C">
        <w:rPr>
          <w:rFonts w:cs="Times New Roman"/>
          <w:b/>
          <w:color w:val="000000" w:themeColor="text1"/>
          <w:sz w:val="22"/>
          <w:szCs w:val="22"/>
        </w:rPr>
        <w:t>SDLC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and</w:t>
      </w:r>
      <w:r w:rsidRPr="0088494C">
        <w:rPr>
          <w:rFonts w:cs="Times New Roman"/>
          <w:b/>
          <w:color w:val="000000" w:themeColor="text1"/>
          <w:sz w:val="22"/>
          <w:szCs w:val="22"/>
        </w:rPr>
        <w:t xml:space="preserve"> Agile/Scrum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methodologies using </w:t>
      </w:r>
      <w:r w:rsidRPr="0088494C">
        <w:rPr>
          <w:rFonts w:cs="Times New Roman"/>
          <w:b/>
          <w:color w:val="000000" w:themeColor="text1"/>
          <w:sz w:val="22"/>
          <w:szCs w:val="22"/>
        </w:rPr>
        <w:t>TDD/BDD.</w:t>
      </w:r>
    </w:p>
    <w:p w14:paraId="06843F0C" w14:textId="77777777" w:rsidR="00A91094" w:rsidRPr="0088494C" w:rsidRDefault="00A91094" w:rsidP="009B56DE">
      <w:pPr>
        <w:pStyle w:val="ListParagraph"/>
        <w:numPr>
          <w:ilvl w:val="0"/>
          <w:numId w:val="18"/>
        </w:numPr>
        <w:jc w:val="both"/>
        <w:textAlignment w:val="baseline"/>
        <w:rPr>
          <w:rFonts w:ascii="Times New Roman" w:hAnsi="Times New Roman"/>
          <w:color w:val="000000" w:themeColor="text1"/>
        </w:rPr>
      </w:pPr>
      <w:r w:rsidRPr="0088494C">
        <w:rPr>
          <w:rFonts w:ascii="Times New Roman" w:hAnsi="Times New Roman"/>
          <w:color w:val="000000" w:themeColor="text1"/>
        </w:rPr>
        <w:t>Used</w:t>
      </w:r>
      <w:r w:rsidRPr="0088494C">
        <w:rPr>
          <w:rFonts w:ascii="Times New Roman" w:hAnsi="Times New Roman"/>
          <w:b/>
          <w:color w:val="000000" w:themeColor="text1"/>
        </w:rPr>
        <w:t xml:space="preserve"> Java 1.8 </w:t>
      </w:r>
      <w:r w:rsidRPr="0088494C">
        <w:rPr>
          <w:rFonts w:ascii="Times New Roman" w:hAnsi="Times New Roman"/>
          <w:color w:val="000000" w:themeColor="text1"/>
        </w:rPr>
        <w:t>features such as</w:t>
      </w:r>
      <w:r w:rsidRPr="0088494C">
        <w:rPr>
          <w:rFonts w:ascii="Times New Roman" w:hAnsi="Times New Roman"/>
          <w:b/>
          <w:color w:val="000000" w:themeColor="text1"/>
        </w:rPr>
        <w:t xml:space="preserve"> Lambda Expressions.</w:t>
      </w:r>
    </w:p>
    <w:p w14:paraId="1A736772" w14:textId="5F716F4B" w:rsidR="00A91094" w:rsidRPr="0088494C" w:rsidRDefault="00A91094" w:rsidP="009B56DE">
      <w:pPr>
        <w:pStyle w:val="ListParagraph"/>
        <w:numPr>
          <w:ilvl w:val="0"/>
          <w:numId w:val="18"/>
        </w:numPr>
        <w:jc w:val="both"/>
        <w:textAlignment w:val="baseline"/>
        <w:rPr>
          <w:rFonts w:ascii="Times New Roman" w:hAnsi="Times New Roman"/>
          <w:color w:val="000000" w:themeColor="text1"/>
        </w:rPr>
      </w:pPr>
      <w:r w:rsidRPr="0088494C">
        <w:rPr>
          <w:rFonts w:ascii="Times New Roman" w:hAnsi="Times New Roman"/>
          <w:color w:val="000000" w:themeColor="text1"/>
        </w:rPr>
        <w:t>Developed client/server applications using </w:t>
      </w:r>
      <w:r w:rsidRPr="0088494C">
        <w:rPr>
          <w:rFonts w:ascii="Times New Roman" w:hAnsi="Times New Roman"/>
          <w:b/>
          <w:color w:val="000000" w:themeColor="text1"/>
        </w:rPr>
        <w:t>Java,</w:t>
      </w:r>
      <w:r w:rsidR="002F3FDE" w:rsidRPr="0088494C">
        <w:rPr>
          <w:rFonts w:ascii="Times New Roman" w:hAnsi="Times New Roman"/>
          <w:b/>
          <w:color w:val="000000" w:themeColor="text1"/>
        </w:rPr>
        <w:t xml:space="preserve"> </w:t>
      </w:r>
      <w:r w:rsidRPr="0088494C">
        <w:rPr>
          <w:rFonts w:ascii="Times New Roman" w:hAnsi="Times New Roman"/>
          <w:b/>
          <w:color w:val="000000" w:themeColor="text1"/>
        </w:rPr>
        <w:t>J2EE and Spring (MVC) framework. </w:t>
      </w:r>
    </w:p>
    <w:p w14:paraId="58544576" w14:textId="516C4EB1" w:rsidR="00A91094" w:rsidRPr="0088494C" w:rsidRDefault="00A91094" w:rsidP="009B56DE">
      <w:pPr>
        <w:pStyle w:val="ListParagraph"/>
        <w:numPr>
          <w:ilvl w:val="0"/>
          <w:numId w:val="18"/>
        </w:numPr>
        <w:jc w:val="both"/>
        <w:textAlignment w:val="baseline"/>
        <w:rPr>
          <w:rFonts w:ascii="Times New Roman" w:hAnsi="Times New Roman"/>
          <w:b/>
          <w:bCs/>
          <w:color w:val="000000" w:themeColor="text1"/>
        </w:rPr>
      </w:pPr>
      <w:r w:rsidRPr="0088494C">
        <w:rPr>
          <w:rFonts w:ascii="Times New Roman" w:hAnsi="Times New Roman"/>
          <w:color w:val="000000" w:themeColor="text1"/>
        </w:rPr>
        <w:t xml:space="preserve">Involved in the Development of </w:t>
      </w:r>
      <w:r w:rsidRPr="0088494C">
        <w:rPr>
          <w:rFonts w:ascii="Times New Roman" w:hAnsi="Times New Roman"/>
          <w:b/>
          <w:color w:val="000000" w:themeColor="text1"/>
        </w:rPr>
        <w:t>Spring Framework Controllers</w:t>
      </w:r>
      <w:r w:rsidRPr="0088494C">
        <w:rPr>
          <w:rFonts w:ascii="Times New Roman" w:hAnsi="Times New Roman"/>
          <w:color w:val="000000" w:themeColor="text1"/>
        </w:rPr>
        <w:t xml:space="preserve">. Developed </w:t>
      </w:r>
      <w:r w:rsidRPr="0088494C">
        <w:rPr>
          <w:rFonts w:ascii="Times New Roman" w:hAnsi="Times New Roman"/>
          <w:b/>
          <w:bCs/>
          <w:color w:val="000000" w:themeColor="text1"/>
        </w:rPr>
        <w:t>Controller for request, response paradigm by Spring Controllers using Spring-</w:t>
      </w:r>
      <w:r w:rsidR="005B1C76" w:rsidRPr="0088494C">
        <w:rPr>
          <w:rFonts w:ascii="Times New Roman" w:hAnsi="Times New Roman"/>
          <w:b/>
          <w:bCs/>
          <w:color w:val="000000" w:themeColor="text1"/>
        </w:rPr>
        <w:t>B</w:t>
      </w:r>
      <w:r w:rsidR="007D73A7" w:rsidRPr="0088494C">
        <w:rPr>
          <w:rFonts w:ascii="Times New Roman" w:hAnsi="Times New Roman"/>
          <w:b/>
          <w:bCs/>
          <w:color w:val="000000" w:themeColor="text1"/>
        </w:rPr>
        <w:t>oot</w:t>
      </w:r>
      <w:r w:rsidRPr="0088494C">
        <w:rPr>
          <w:rFonts w:ascii="Times New Roman" w:hAnsi="Times New Roman"/>
          <w:b/>
          <w:bCs/>
          <w:color w:val="000000" w:themeColor="text1"/>
        </w:rPr>
        <w:t>. </w:t>
      </w:r>
    </w:p>
    <w:p w14:paraId="33F9952D" w14:textId="77777777" w:rsidR="00A91094" w:rsidRPr="0088494C" w:rsidRDefault="00A91094" w:rsidP="009B56DE">
      <w:pPr>
        <w:pStyle w:val="ListParagraph"/>
        <w:numPr>
          <w:ilvl w:val="0"/>
          <w:numId w:val="18"/>
        </w:numPr>
        <w:jc w:val="both"/>
        <w:textAlignment w:val="baseline"/>
        <w:rPr>
          <w:rFonts w:ascii="Times New Roman" w:hAnsi="Times New Roman"/>
          <w:color w:val="000000" w:themeColor="text1"/>
        </w:rPr>
      </w:pPr>
      <w:r w:rsidRPr="0088494C">
        <w:rPr>
          <w:rFonts w:ascii="Times New Roman" w:hAnsi="Times New Roman"/>
          <w:color w:val="000000" w:themeColor="text1"/>
        </w:rPr>
        <w:t xml:space="preserve">Worked extensively on the spring framework, implementing </w:t>
      </w:r>
      <w:r w:rsidRPr="0088494C">
        <w:rPr>
          <w:rFonts w:ascii="Times New Roman" w:hAnsi="Times New Roman"/>
          <w:b/>
          <w:color w:val="000000" w:themeColor="text1"/>
        </w:rPr>
        <w:t>Spring MVC, Spring Security, IOC</w:t>
      </w:r>
      <w:r w:rsidRPr="0088494C">
        <w:rPr>
          <w:rFonts w:ascii="Times New Roman" w:hAnsi="Times New Roman"/>
          <w:color w:val="000000" w:themeColor="text1"/>
        </w:rPr>
        <w:t xml:space="preserve"> (dependency injection) and </w:t>
      </w:r>
      <w:r w:rsidRPr="0088494C">
        <w:rPr>
          <w:rFonts w:ascii="Times New Roman" w:hAnsi="Times New Roman"/>
          <w:b/>
          <w:color w:val="000000" w:themeColor="text1"/>
        </w:rPr>
        <w:t>Spring AOP</w:t>
      </w:r>
      <w:r w:rsidRPr="0088494C">
        <w:rPr>
          <w:rFonts w:ascii="Times New Roman" w:hAnsi="Times New Roman"/>
          <w:color w:val="000000" w:themeColor="text1"/>
        </w:rPr>
        <w:t>. </w:t>
      </w:r>
    </w:p>
    <w:p w14:paraId="08DC9E4B" w14:textId="658D7EEA" w:rsidR="00A91094" w:rsidRPr="0088494C" w:rsidRDefault="00A91094" w:rsidP="009B56DE">
      <w:pPr>
        <w:pStyle w:val="ListParagraph"/>
        <w:numPr>
          <w:ilvl w:val="0"/>
          <w:numId w:val="18"/>
        </w:numPr>
        <w:jc w:val="both"/>
        <w:textAlignment w:val="baseline"/>
        <w:rPr>
          <w:rFonts w:ascii="Times New Roman" w:hAnsi="Times New Roman"/>
          <w:color w:val="000000" w:themeColor="text1"/>
        </w:rPr>
      </w:pPr>
      <w:r w:rsidRPr="0088494C">
        <w:rPr>
          <w:rFonts w:ascii="Times New Roman" w:hAnsi="Times New Roman"/>
          <w:color w:val="000000" w:themeColor="text1"/>
        </w:rPr>
        <w:t xml:space="preserve">Performed </w:t>
      </w:r>
      <w:r w:rsidRPr="0088494C">
        <w:rPr>
          <w:rFonts w:ascii="Times New Roman" w:hAnsi="Times New Roman"/>
          <w:b/>
          <w:color w:val="000000" w:themeColor="text1"/>
        </w:rPr>
        <w:t>CRUD</w:t>
      </w:r>
      <w:r w:rsidRPr="0088494C">
        <w:rPr>
          <w:rFonts w:ascii="Times New Roman" w:hAnsi="Times New Roman"/>
          <w:color w:val="000000" w:themeColor="text1"/>
        </w:rPr>
        <w:t xml:space="preserve"> operations like Update, Insert and Delete data in </w:t>
      </w:r>
      <w:r w:rsidR="00144929" w:rsidRPr="0088494C">
        <w:rPr>
          <w:rFonts w:ascii="Times New Roman" w:hAnsi="Times New Roman"/>
          <w:b/>
          <w:color w:val="000000" w:themeColor="text1"/>
          <w:lang w:val="en-US"/>
        </w:rPr>
        <w:t>MySQL.</w:t>
      </w:r>
    </w:p>
    <w:p w14:paraId="12B1468A" w14:textId="77777777" w:rsidR="00A91094" w:rsidRPr="0088494C" w:rsidRDefault="00A91094" w:rsidP="009B56DE">
      <w:pPr>
        <w:pStyle w:val="ListParagraph"/>
        <w:numPr>
          <w:ilvl w:val="0"/>
          <w:numId w:val="18"/>
        </w:numPr>
        <w:jc w:val="both"/>
        <w:textAlignment w:val="baseline"/>
        <w:rPr>
          <w:rFonts w:ascii="Times New Roman" w:hAnsi="Times New Roman"/>
          <w:color w:val="000000" w:themeColor="text1"/>
        </w:rPr>
      </w:pPr>
      <w:r w:rsidRPr="0088494C">
        <w:rPr>
          <w:rFonts w:ascii="Times New Roman" w:hAnsi="Times New Roman"/>
          <w:color w:val="000000" w:themeColor="text1"/>
        </w:rPr>
        <w:t xml:space="preserve">Used </w:t>
      </w:r>
      <w:proofErr w:type="gramStart"/>
      <w:r w:rsidRPr="0088494C">
        <w:rPr>
          <w:rFonts w:ascii="Times New Roman" w:hAnsi="Times New Roman"/>
          <w:b/>
          <w:color w:val="000000" w:themeColor="text1"/>
        </w:rPr>
        <w:t>Spring</w:t>
      </w:r>
      <w:proofErr w:type="gramEnd"/>
      <w:r w:rsidRPr="0088494C">
        <w:rPr>
          <w:rFonts w:ascii="Times New Roman" w:hAnsi="Times New Roman"/>
          <w:color w:val="000000" w:themeColor="text1"/>
        </w:rPr>
        <w:t xml:space="preserve"> integration for integrating the application with </w:t>
      </w:r>
      <w:r w:rsidRPr="0088494C">
        <w:rPr>
          <w:rFonts w:ascii="Times New Roman" w:hAnsi="Times New Roman"/>
          <w:b/>
          <w:color w:val="000000" w:themeColor="text1"/>
        </w:rPr>
        <w:t>Microservices</w:t>
      </w:r>
      <w:r w:rsidRPr="0088494C">
        <w:rPr>
          <w:rFonts w:ascii="Times New Roman" w:hAnsi="Times New Roman"/>
          <w:color w:val="000000" w:themeColor="text1"/>
        </w:rPr>
        <w:t xml:space="preserve"> using spring integration workflow files.</w:t>
      </w:r>
    </w:p>
    <w:p w14:paraId="35EBE4D0" w14:textId="250E10B5" w:rsidR="00A91094" w:rsidRPr="0088494C" w:rsidRDefault="00A91094" w:rsidP="009B56DE">
      <w:pPr>
        <w:pStyle w:val="ListParagraph"/>
        <w:numPr>
          <w:ilvl w:val="0"/>
          <w:numId w:val="18"/>
        </w:numPr>
        <w:jc w:val="both"/>
        <w:textAlignment w:val="baseline"/>
        <w:rPr>
          <w:rFonts w:ascii="Times New Roman" w:hAnsi="Times New Roman"/>
          <w:color w:val="000000" w:themeColor="text1"/>
        </w:rPr>
      </w:pPr>
      <w:r w:rsidRPr="0088494C">
        <w:rPr>
          <w:rFonts w:ascii="Times New Roman" w:hAnsi="Times New Roman"/>
          <w:color w:val="000000" w:themeColor="text1"/>
        </w:rPr>
        <w:t xml:space="preserve">Integrated with Continuous Integration tools </w:t>
      </w:r>
      <w:r w:rsidRPr="0088494C">
        <w:rPr>
          <w:rFonts w:ascii="Times New Roman" w:hAnsi="Times New Roman"/>
          <w:b/>
          <w:color w:val="000000" w:themeColor="text1"/>
        </w:rPr>
        <w:t>Jenkins</w:t>
      </w:r>
      <w:r w:rsidRPr="0088494C">
        <w:rPr>
          <w:rFonts w:ascii="Times New Roman" w:hAnsi="Times New Roman"/>
          <w:color w:val="000000" w:themeColor="text1"/>
        </w:rPr>
        <w:t xml:space="preserve"> for running </w:t>
      </w:r>
      <w:r w:rsidR="00AF4884" w:rsidRPr="0088494C">
        <w:rPr>
          <w:rFonts w:ascii="Times New Roman" w:hAnsi="Times New Roman"/>
          <w:color w:val="000000" w:themeColor="text1"/>
        </w:rPr>
        <w:t>test.</w:t>
      </w:r>
      <w:r w:rsidRPr="0088494C">
        <w:rPr>
          <w:rFonts w:ascii="Times New Roman" w:hAnsi="Times New Roman"/>
          <w:color w:val="000000" w:themeColor="text1"/>
        </w:rPr>
        <w:t> </w:t>
      </w:r>
    </w:p>
    <w:p w14:paraId="35B5E0BF" w14:textId="4EB46013" w:rsidR="00A91094" w:rsidRPr="0088494C" w:rsidRDefault="00A91094" w:rsidP="009B56DE">
      <w:pPr>
        <w:pStyle w:val="ListParagraph"/>
        <w:numPr>
          <w:ilvl w:val="0"/>
          <w:numId w:val="18"/>
        </w:numPr>
        <w:jc w:val="both"/>
        <w:textAlignment w:val="baseline"/>
        <w:rPr>
          <w:rFonts w:ascii="Times New Roman" w:hAnsi="Times New Roman"/>
          <w:color w:val="000000" w:themeColor="text1"/>
        </w:rPr>
      </w:pPr>
      <w:r w:rsidRPr="0088494C">
        <w:rPr>
          <w:rFonts w:ascii="Times New Roman" w:hAnsi="Times New Roman"/>
          <w:color w:val="000000" w:themeColor="text1"/>
        </w:rPr>
        <w:t xml:space="preserve">Worked on service-oriented systems that utilize </w:t>
      </w:r>
      <w:r w:rsidRPr="0088494C">
        <w:rPr>
          <w:rFonts w:ascii="Times New Roman" w:hAnsi="Times New Roman"/>
          <w:b/>
          <w:color w:val="000000" w:themeColor="text1"/>
        </w:rPr>
        <w:t xml:space="preserve">REST web frameworks, </w:t>
      </w:r>
      <w:r w:rsidR="00EC2F95" w:rsidRPr="0088494C">
        <w:rPr>
          <w:rFonts w:ascii="Times New Roman" w:hAnsi="Times New Roman"/>
          <w:b/>
          <w:color w:val="000000" w:themeColor="text1"/>
        </w:rPr>
        <w:t>SOAP,</w:t>
      </w:r>
      <w:r w:rsidRPr="0088494C">
        <w:rPr>
          <w:rFonts w:ascii="Times New Roman" w:hAnsi="Times New Roman"/>
          <w:color w:val="000000" w:themeColor="text1"/>
        </w:rPr>
        <w:t xml:space="preserve"> and message queue technologies (</w:t>
      </w:r>
      <w:r w:rsidRPr="0088494C">
        <w:rPr>
          <w:rFonts w:ascii="Times New Roman" w:hAnsi="Times New Roman"/>
          <w:b/>
          <w:color w:val="000000" w:themeColor="text1"/>
        </w:rPr>
        <w:t xml:space="preserve">Spring MVC, Spring REST Template, </w:t>
      </w:r>
      <w:proofErr w:type="gramStart"/>
      <w:r w:rsidRPr="0088494C">
        <w:rPr>
          <w:rFonts w:ascii="Times New Roman" w:hAnsi="Times New Roman"/>
          <w:b/>
          <w:color w:val="000000" w:themeColor="text1"/>
        </w:rPr>
        <w:t>Spring</w:t>
      </w:r>
      <w:proofErr w:type="gramEnd"/>
      <w:r w:rsidRPr="0088494C">
        <w:rPr>
          <w:rFonts w:ascii="Times New Roman" w:hAnsi="Times New Roman"/>
          <w:b/>
          <w:color w:val="000000" w:themeColor="text1"/>
        </w:rPr>
        <w:t xml:space="preserve"> Integration</w:t>
      </w:r>
      <w:r w:rsidRPr="0088494C">
        <w:rPr>
          <w:rFonts w:ascii="Times New Roman" w:hAnsi="Times New Roman"/>
          <w:color w:val="000000" w:themeColor="text1"/>
        </w:rPr>
        <w:t>). </w:t>
      </w:r>
    </w:p>
    <w:p w14:paraId="1D7BC96B" w14:textId="77777777" w:rsidR="00A91094" w:rsidRPr="0088494C" w:rsidRDefault="00A91094" w:rsidP="009B56DE">
      <w:pPr>
        <w:pStyle w:val="ListParagraph"/>
        <w:numPr>
          <w:ilvl w:val="0"/>
          <w:numId w:val="18"/>
        </w:numPr>
        <w:jc w:val="both"/>
        <w:textAlignment w:val="baseline"/>
        <w:rPr>
          <w:rFonts w:ascii="Times New Roman" w:hAnsi="Times New Roman"/>
          <w:color w:val="000000" w:themeColor="text1"/>
        </w:rPr>
      </w:pPr>
      <w:r w:rsidRPr="0088494C">
        <w:rPr>
          <w:rFonts w:ascii="Times New Roman" w:hAnsi="Times New Roman"/>
          <w:color w:val="000000" w:themeColor="text1"/>
        </w:rPr>
        <w:t xml:space="preserve">Used </w:t>
      </w:r>
      <w:r w:rsidRPr="0088494C">
        <w:rPr>
          <w:rFonts w:ascii="Times New Roman" w:hAnsi="Times New Roman"/>
          <w:b/>
          <w:color w:val="000000" w:themeColor="text1"/>
        </w:rPr>
        <w:t xml:space="preserve">Tomcat </w:t>
      </w:r>
      <w:r w:rsidRPr="0088494C">
        <w:rPr>
          <w:rFonts w:ascii="Times New Roman" w:hAnsi="Times New Roman"/>
          <w:color w:val="000000" w:themeColor="text1"/>
        </w:rPr>
        <w:t>for the web deployments. </w:t>
      </w:r>
    </w:p>
    <w:p w14:paraId="30EAD308" w14:textId="10A79A98" w:rsidR="00A91094" w:rsidRPr="0088494C" w:rsidRDefault="00A91094" w:rsidP="009B56DE">
      <w:pPr>
        <w:pStyle w:val="ListParagraph"/>
        <w:numPr>
          <w:ilvl w:val="0"/>
          <w:numId w:val="18"/>
        </w:numPr>
        <w:jc w:val="both"/>
        <w:textAlignment w:val="baseline"/>
        <w:rPr>
          <w:rFonts w:ascii="Times New Roman" w:hAnsi="Times New Roman"/>
          <w:color w:val="000000" w:themeColor="text1"/>
        </w:rPr>
      </w:pPr>
      <w:r w:rsidRPr="0088494C">
        <w:rPr>
          <w:rFonts w:ascii="Times New Roman" w:hAnsi="Times New Roman"/>
          <w:color w:val="000000" w:themeColor="text1"/>
        </w:rPr>
        <w:t xml:space="preserve">Used Oracle as Database and Involved in writing </w:t>
      </w:r>
      <w:r w:rsidRPr="0088494C">
        <w:rPr>
          <w:rFonts w:ascii="Times New Roman" w:hAnsi="Times New Roman"/>
          <w:b/>
          <w:color w:val="000000" w:themeColor="text1"/>
        </w:rPr>
        <w:t xml:space="preserve">SQL </w:t>
      </w:r>
      <w:r w:rsidR="005017EB" w:rsidRPr="0088494C">
        <w:rPr>
          <w:rFonts w:ascii="Times New Roman" w:hAnsi="Times New Roman"/>
          <w:b/>
          <w:color w:val="000000" w:themeColor="text1"/>
        </w:rPr>
        <w:t>scripts</w:t>
      </w:r>
      <w:r w:rsidR="005017EB" w:rsidRPr="0088494C">
        <w:rPr>
          <w:rFonts w:ascii="Times New Roman" w:hAnsi="Times New Roman"/>
          <w:color w:val="000000" w:themeColor="text1"/>
        </w:rPr>
        <w:t>, SQL</w:t>
      </w:r>
      <w:r w:rsidRPr="0088494C">
        <w:rPr>
          <w:rFonts w:ascii="Times New Roman" w:hAnsi="Times New Roman"/>
          <w:color w:val="000000" w:themeColor="text1"/>
        </w:rPr>
        <w:t xml:space="preserve"> code for procedures and functions. </w:t>
      </w:r>
    </w:p>
    <w:p w14:paraId="3BAEA67C" w14:textId="395A0260" w:rsidR="00A91094" w:rsidRPr="0088494C" w:rsidRDefault="00A91094" w:rsidP="009B56DE">
      <w:pPr>
        <w:pStyle w:val="ListParagraph"/>
        <w:numPr>
          <w:ilvl w:val="0"/>
          <w:numId w:val="18"/>
        </w:numPr>
        <w:jc w:val="both"/>
        <w:textAlignment w:val="baseline"/>
        <w:rPr>
          <w:rFonts w:ascii="Times New Roman" w:hAnsi="Times New Roman"/>
          <w:color w:val="000000" w:themeColor="text1"/>
        </w:rPr>
      </w:pPr>
      <w:r w:rsidRPr="0088494C">
        <w:rPr>
          <w:rFonts w:ascii="Times New Roman" w:hAnsi="Times New Roman"/>
          <w:color w:val="000000" w:themeColor="text1"/>
        </w:rPr>
        <w:t xml:space="preserve">Prepared Unit test cases using </w:t>
      </w:r>
      <w:r w:rsidRPr="0088494C">
        <w:rPr>
          <w:rFonts w:ascii="Times New Roman" w:hAnsi="Times New Roman"/>
          <w:b/>
          <w:color w:val="000000" w:themeColor="text1"/>
        </w:rPr>
        <w:t>JUnit</w:t>
      </w:r>
      <w:r w:rsidRPr="0088494C">
        <w:rPr>
          <w:rFonts w:ascii="Times New Roman" w:hAnsi="Times New Roman"/>
          <w:color w:val="000000" w:themeColor="text1"/>
        </w:rPr>
        <w:t xml:space="preserve"> and integration testing. </w:t>
      </w:r>
    </w:p>
    <w:p w14:paraId="4D19F630" w14:textId="6745F884" w:rsidR="00C95363" w:rsidRPr="0088494C" w:rsidRDefault="00DB5904" w:rsidP="00DB5904">
      <w:pPr>
        <w:widowControl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center" w:pos="720"/>
        </w:tabs>
        <w:suppressAutoHyphens w:val="0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lastRenderedPageBreak/>
        <w:t xml:space="preserve">Used </w:t>
      </w:r>
      <w:r w:rsidR="004230A0" w:rsidRPr="0088494C">
        <w:rPr>
          <w:rFonts w:cs="Times New Roman"/>
          <w:b/>
          <w:bCs/>
          <w:color w:val="000000" w:themeColor="text1"/>
          <w:sz w:val="22"/>
          <w:szCs w:val="22"/>
        </w:rPr>
        <w:t>Jenkins, Docker</w:t>
      </w:r>
      <w:r w:rsidRPr="0088494C">
        <w:rPr>
          <w:rFonts w:cs="Times New Roman"/>
          <w:b/>
          <w:bCs/>
          <w:color w:val="000000" w:themeColor="text1"/>
          <w:sz w:val="22"/>
          <w:szCs w:val="22"/>
        </w:rPr>
        <w:t>, Kafka, and Kubernetes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for container management across the servers.</w:t>
      </w:r>
    </w:p>
    <w:p w14:paraId="3635AEF3" w14:textId="77777777" w:rsidR="00A91094" w:rsidRPr="0088494C" w:rsidRDefault="00A91094" w:rsidP="009B56DE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color w:val="000000" w:themeColor="text1"/>
        </w:rPr>
      </w:pPr>
      <w:r w:rsidRPr="0088494C">
        <w:rPr>
          <w:rFonts w:ascii="Times New Roman" w:hAnsi="Times New Roman"/>
          <w:color w:val="000000" w:themeColor="text1"/>
          <w:shd w:val="clear" w:color="auto" w:fill="FFFFFF"/>
        </w:rPr>
        <w:t xml:space="preserve">Created unit tests using </w:t>
      </w:r>
      <w:r w:rsidRPr="0088494C">
        <w:rPr>
          <w:rFonts w:ascii="Times New Roman" w:hAnsi="Times New Roman"/>
          <w:b/>
          <w:color w:val="000000" w:themeColor="text1"/>
          <w:shd w:val="clear" w:color="auto" w:fill="FFFFFF"/>
        </w:rPr>
        <w:t xml:space="preserve">JUnit </w:t>
      </w:r>
      <w:r w:rsidRPr="0088494C">
        <w:rPr>
          <w:rFonts w:ascii="Times New Roman" w:hAnsi="Times New Roman"/>
          <w:color w:val="000000" w:themeColor="text1"/>
          <w:shd w:val="clear" w:color="auto" w:fill="FFFFFF"/>
        </w:rPr>
        <w:t xml:space="preserve">framework in test driven development approach and developed unit and integration test cases using JUnit and </w:t>
      </w:r>
      <w:r w:rsidRPr="0088494C">
        <w:rPr>
          <w:rFonts w:ascii="Times New Roman" w:hAnsi="Times New Roman"/>
          <w:b/>
          <w:color w:val="000000" w:themeColor="text1"/>
          <w:shd w:val="clear" w:color="auto" w:fill="FFFFFF"/>
        </w:rPr>
        <w:t>Mockito</w:t>
      </w:r>
      <w:r w:rsidRPr="0088494C">
        <w:rPr>
          <w:rFonts w:ascii="Times New Roman" w:hAnsi="Times New Roman"/>
          <w:color w:val="000000" w:themeColor="text1"/>
          <w:shd w:val="clear" w:color="auto" w:fill="FFFFFF"/>
        </w:rPr>
        <w:t>. </w:t>
      </w:r>
    </w:p>
    <w:p w14:paraId="44857A31" w14:textId="77777777" w:rsidR="00A91094" w:rsidRPr="0088494C" w:rsidRDefault="00A91094" w:rsidP="009B56DE">
      <w:pPr>
        <w:pStyle w:val="ListParagraph"/>
        <w:numPr>
          <w:ilvl w:val="0"/>
          <w:numId w:val="18"/>
        </w:numPr>
        <w:jc w:val="both"/>
        <w:textAlignment w:val="baseline"/>
        <w:rPr>
          <w:rFonts w:ascii="Times New Roman" w:hAnsi="Times New Roman"/>
          <w:color w:val="000000" w:themeColor="text1"/>
        </w:rPr>
      </w:pPr>
      <w:r w:rsidRPr="0088494C">
        <w:rPr>
          <w:rFonts w:ascii="Times New Roman" w:hAnsi="Times New Roman"/>
          <w:color w:val="000000" w:themeColor="text1"/>
        </w:rPr>
        <w:t xml:space="preserve">Used </w:t>
      </w:r>
      <w:r w:rsidRPr="0088494C">
        <w:rPr>
          <w:rFonts w:ascii="Times New Roman" w:hAnsi="Times New Roman"/>
          <w:b/>
          <w:color w:val="000000" w:themeColor="text1"/>
        </w:rPr>
        <w:t>GIT</w:t>
      </w:r>
      <w:r w:rsidRPr="0088494C">
        <w:rPr>
          <w:rFonts w:ascii="Times New Roman" w:hAnsi="Times New Roman"/>
          <w:color w:val="000000" w:themeColor="text1"/>
        </w:rPr>
        <w:t xml:space="preserve"> and </w:t>
      </w:r>
      <w:r w:rsidRPr="0088494C">
        <w:rPr>
          <w:rFonts w:ascii="Times New Roman" w:hAnsi="Times New Roman"/>
          <w:b/>
          <w:color w:val="000000" w:themeColor="text1"/>
        </w:rPr>
        <w:t>SVN</w:t>
      </w:r>
      <w:r w:rsidRPr="0088494C">
        <w:rPr>
          <w:rFonts w:ascii="Times New Roman" w:hAnsi="Times New Roman"/>
          <w:color w:val="000000" w:themeColor="text1"/>
        </w:rPr>
        <w:t xml:space="preserve"> for source control and </w:t>
      </w:r>
      <w:r w:rsidRPr="0088494C">
        <w:rPr>
          <w:rFonts w:ascii="Times New Roman" w:hAnsi="Times New Roman"/>
          <w:b/>
          <w:color w:val="000000" w:themeColor="text1"/>
        </w:rPr>
        <w:t>Jenkins</w:t>
      </w:r>
      <w:r w:rsidRPr="0088494C">
        <w:rPr>
          <w:rFonts w:ascii="Times New Roman" w:hAnsi="Times New Roman"/>
          <w:color w:val="000000" w:themeColor="text1"/>
        </w:rPr>
        <w:t xml:space="preserve"> for continuous integrations. </w:t>
      </w:r>
    </w:p>
    <w:p w14:paraId="4FAD8271" w14:textId="77777777" w:rsidR="00A91094" w:rsidRPr="0088494C" w:rsidRDefault="00A91094" w:rsidP="009B56DE">
      <w:pPr>
        <w:pStyle w:val="ListParagraph"/>
        <w:numPr>
          <w:ilvl w:val="0"/>
          <w:numId w:val="18"/>
        </w:numPr>
        <w:jc w:val="both"/>
        <w:textAlignment w:val="baseline"/>
        <w:rPr>
          <w:rFonts w:ascii="Times New Roman" w:hAnsi="Times New Roman"/>
          <w:color w:val="000000" w:themeColor="text1"/>
        </w:rPr>
      </w:pPr>
      <w:r w:rsidRPr="0088494C">
        <w:rPr>
          <w:rFonts w:ascii="Times New Roman" w:hAnsi="Times New Roman"/>
          <w:color w:val="000000" w:themeColor="text1"/>
        </w:rPr>
        <w:t xml:space="preserve">Worked on </w:t>
      </w:r>
      <w:r w:rsidRPr="0088494C">
        <w:rPr>
          <w:rFonts w:ascii="Times New Roman" w:hAnsi="Times New Roman"/>
          <w:b/>
          <w:color w:val="000000" w:themeColor="text1"/>
        </w:rPr>
        <w:t>Jira</w:t>
      </w:r>
      <w:r w:rsidRPr="0088494C">
        <w:rPr>
          <w:rFonts w:ascii="Times New Roman" w:hAnsi="Times New Roman"/>
          <w:color w:val="000000" w:themeColor="text1"/>
        </w:rPr>
        <w:t xml:space="preserve"> for User requirements and used Jira as bug tracking tools.</w:t>
      </w:r>
    </w:p>
    <w:p w14:paraId="4E71FE52" w14:textId="483A5BF6" w:rsidR="00A91094" w:rsidRPr="0088494C" w:rsidRDefault="00A91094" w:rsidP="009B56DE">
      <w:pPr>
        <w:pStyle w:val="ListParagraph"/>
        <w:numPr>
          <w:ilvl w:val="0"/>
          <w:numId w:val="18"/>
        </w:numPr>
        <w:jc w:val="both"/>
        <w:textAlignment w:val="baseline"/>
        <w:rPr>
          <w:rFonts w:ascii="Times New Roman" w:hAnsi="Times New Roman"/>
          <w:color w:val="000000" w:themeColor="text1"/>
        </w:rPr>
      </w:pPr>
      <w:r w:rsidRPr="0088494C">
        <w:rPr>
          <w:rFonts w:ascii="Times New Roman" w:hAnsi="Times New Roman"/>
          <w:color w:val="000000" w:themeColor="text1"/>
        </w:rPr>
        <w:t xml:space="preserve">Involved in validating the application for different browser compatibility &amp; users </w:t>
      </w:r>
      <w:r w:rsidR="009741E8" w:rsidRPr="0088494C">
        <w:rPr>
          <w:rFonts w:ascii="Times New Roman" w:hAnsi="Times New Roman"/>
          <w:color w:val="000000" w:themeColor="text1"/>
        </w:rPr>
        <w:t>load.</w:t>
      </w:r>
      <w:r w:rsidRPr="0088494C">
        <w:rPr>
          <w:rFonts w:ascii="Times New Roman" w:hAnsi="Times New Roman"/>
          <w:color w:val="000000" w:themeColor="text1"/>
        </w:rPr>
        <w:t> </w:t>
      </w:r>
    </w:p>
    <w:p w14:paraId="06365E65" w14:textId="77777777" w:rsidR="00A91094" w:rsidRPr="0088494C" w:rsidRDefault="00A91094" w:rsidP="00A91094">
      <w:pPr>
        <w:shd w:val="clear" w:color="auto" w:fill="FFFFFF"/>
        <w:spacing w:before="150" w:after="75"/>
        <w:rPr>
          <w:rFonts w:cs="Times New Roman"/>
          <w:b/>
          <w:bCs/>
          <w:color w:val="000000" w:themeColor="text1"/>
          <w:sz w:val="22"/>
          <w:szCs w:val="22"/>
          <w:u w:val="single"/>
          <w:lang w:val="en-GB"/>
        </w:rPr>
      </w:pPr>
    </w:p>
    <w:p w14:paraId="6ECFEA8E" w14:textId="652043A4" w:rsidR="00A91094" w:rsidRPr="0088494C" w:rsidRDefault="00A91094" w:rsidP="00A91094">
      <w:pPr>
        <w:pStyle w:val="ListParagraph"/>
        <w:ind w:left="0"/>
        <w:jc w:val="both"/>
        <w:rPr>
          <w:rFonts w:ascii="Times New Roman" w:hAnsi="Times New Roman"/>
          <w:color w:val="000000" w:themeColor="text1"/>
        </w:rPr>
      </w:pPr>
      <w:r w:rsidRPr="0088494C">
        <w:rPr>
          <w:rFonts w:ascii="Times New Roman" w:hAnsi="Times New Roman"/>
          <w:b/>
          <w:color w:val="000000" w:themeColor="text1"/>
          <w:u w:val="single"/>
        </w:rPr>
        <w:t>Environment</w:t>
      </w:r>
      <w:r w:rsidRPr="0088494C">
        <w:rPr>
          <w:rFonts w:ascii="Times New Roman" w:hAnsi="Times New Roman"/>
          <w:color w:val="000000" w:themeColor="text1"/>
        </w:rPr>
        <w:t xml:space="preserve">: Java/J2EE, Java1.8, HTML, </w:t>
      </w:r>
      <w:proofErr w:type="gramStart"/>
      <w:r w:rsidRPr="0088494C">
        <w:rPr>
          <w:rFonts w:ascii="Times New Roman" w:hAnsi="Times New Roman"/>
          <w:color w:val="000000" w:themeColor="text1"/>
        </w:rPr>
        <w:t>Spring</w:t>
      </w:r>
      <w:proofErr w:type="gramEnd"/>
      <w:r w:rsidRPr="0088494C">
        <w:rPr>
          <w:rFonts w:ascii="Times New Roman" w:hAnsi="Times New Roman"/>
          <w:color w:val="000000" w:themeColor="text1"/>
        </w:rPr>
        <w:t>, Hibernate, SOAP, RESTful, Agile Methodology, Spring Boot,</w:t>
      </w:r>
      <w:r w:rsidRPr="0088494C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88494C">
        <w:rPr>
          <w:rFonts w:ascii="Times New Roman" w:hAnsi="Times New Roman"/>
          <w:color w:val="000000" w:themeColor="text1"/>
        </w:rPr>
        <w:t>JSON,</w:t>
      </w:r>
      <w:r w:rsidRPr="0088494C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88494C">
        <w:rPr>
          <w:rFonts w:ascii="Times New Roman" w:hAnsi="Times New Roman"/>
          <w:color w:val="000000" w:themeColor="text1"/>
        </w:rPr>
        <w:t xml:space="preserve">Micro Services, </w:t>
      </w:r>
      <w:r w:rsidR="00823216" w:rsidRPr="0088494C">
        <w:rPr>
          <w:rFonts w:ascii="Times New Roman" w:hAnsi="Times New Roman"/>
          <w:color w:val="000000" w:themeColor="text1"/>
        </w:rPr>
        <w:t>Servlet</w:t>
      </w:r>
      <w:r w:rsidR="00823216" w:rsidRPr="0088494C">
        <w:rPr>
          <w:rFonts w:ascii="Times New Roman" w:hAnsi="Times New Roman"/>
          <w:color w:val="000000" w:themeColor="text1"/>
          <w:lang w:val="en-US"/>
        </w:rPr>
        <w:t>,</w:t>
      </w:r>
      <w:r w:rsidR="00823216" w:rsidRPr="0088494C">
        <w:rPr>
          <w:rFonts w:ascii="Times New Roman" w:hAnsi="Times New Roman"/>
          <w:color w:val="000000" w:themeColor="text1"/>
        </w:rPr>
        <w:t xml:space="preserve"> Scripting</w:t>
      </w:r>
      <w:r w:rsidRPr="0088494C">
        <w:rPr>
          <w:rFonts w:ascii="Times New Roman" w:hAnsi="Times New Roman"/>
          <w:color w:val="000000" w:themeColor="text1"/>
        </w:rPr>
        <w:t>, Oracle, Apache Tomcat, GIT, Maven,</w:t>
      </w:r>
      <w:r w:rsidRPr="0088494C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88494C">
        <w:rPr>
          <w:rFonts w:ascii="Times New Roman" w:hAnsi="Times New Roman"/>
          <w:color w:val="000000" w:themeColor="text1"/>
        </w:rPr>
        <w:t>JUnit, Jira, Jenkins.</w:t>
      </w:r>
    </w:p>
    <w:p w14:paraId="39664DAF" w14:textId="77777777" w:rsidR="00A91094" w:rsidRPr="0088494C" w:rsidRDefault="00A91094" w:rsidP="00A91094">
      <w:pPr>
        <w:pStyle w:val="NoSpacing"/>
        <w:rPr>
          <w:rFonts w:cs="Times New Roman"/>
          <w:b/>
          <w:color w:val="000000" w:themeColor="text1"/>
          <w:sz w:val="22"/>
          <w:szCs w:val="22"/>
        </w:rPr>
      </w:pPr>
    </w:p>
    <w:p w14:paraId="24BF1568" w14:textId="77777777" w:rsidR="00A91094" w:rsidRPr="0088494C" w:rsidRDefault="00A91094" w:rsidP="00A91094">
      <w:pPr>
        <w:pStyle w:val="NoSpacing"/>
        <w:rPr>
          <w:rFonts w:cs="Times New Roman"/>
          <w:b/>
          <w:color w:val="000000" w:themeColor="text1"/>
          <w:sz w:val="22"/>
          <w:szCs w:val="22"/>
        </w:rPr>
      </w:pPr>
    </w:p>
    <w:p w14:paraId="51A500A9" w14:textId="236A28E1" w:rsidR="00A91094" w:rsidRPr="0088494C" w:rsidRDefault="00A91094" w:rsidP="00A91094">
      <w:pPr>
        <w:pStyle w:val="NoSpacing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b/>
          <w:color w:val="000000" w:themeColor="text1"/>
          <w:sz w:val="22"/>
          <w:szCs w:val="22"/>
        </w:rPr>
        <w:t xml:space="preserve">Dexter Systems, Leesburg, VA                                               </w:t>
      </w:r>
      <w:r w:rsidR="007217A0" w:rsidRPr="0088494C">
        <w:rPr>
          <w:rFonts w:cs="Times New Roman"/>
          <w:b/>
          <w:color w:val="000000" w:themeColor="text1"/>
          <w:sz w:val="22"/>
          <w:szCs w:val="22"/>
        </w:rPr>
        <w:t xml:space="preserve">   </w:t>
      </w:r>
      <w:r w:rsidR="0043469B" w:rsidRPr="0088494C">
        <w:rPr>
          <w:rFonts w:cs="Times New Roman"/>
          <w:b/>
          <w:bCs/>
          <w:color w:val="000000" w:themeColor="text1"/>
          <w:sz w:val="22"/>
          <w:szCs w:val="22"/>
        </w:rPr>
        <w:t xml:space="preserve">   </w:t>
      </w:r>
      <w:r w:rsidR="00D737AD" w:rsidRPr="0088494C">
        <w:rPr>
          <w:rFonts w:cs="Times New Roman"/>
          <w:b/>
          <w:bCs/>
          <w:color w:val="000000" w:themeColor="text1"/>
          <w:sz w:val="22"/>
          <w:szCs w:val="22"/>
        </w:rPr>
        <w:t xml:space="preserve">                    </w:t>
      </w:r>
      <w:r w:rsidR="00D53A4A" w:rsidRPr="0088494C">
        <w:rPr>
          <w:rFonts w:cs="Times New Roman"/>
          <w:b/>
          <w:bCs/>
          <w:color w:val="000000" w:themeColor="text1"/>
          <w:sz w:val="22"/>
          <w:szCs w:val="22"/>
        </w:rPr>
        <w:tab/>
      </w:r>
      <w:r w:rsidR="00D53A4A" w:rsidRPr="0088494C">
        <w:rPr>
          <w:rFonts w:cs="Times New Roman"/>
          <w:b/>
          <w:bCs/>
          <w:color w:val="000000" w:themeColor="text1"/>
          <w:sz w:val="22"/>
          <w:szCs w:val="22"/>
        </w:rPr>
        <w:tab/>
        <w:t xml:space="preserve"> </w:t>
      </w:r>
      <w:r w:rsidR="00AA5327" w:rsidRPr="0088494C">
        <w:rPr>
          <w:rFonts w:cs="Times New Roman"/>
          <w:b/>
          <w:bCs/>
          <w:color w:val="000000" w:themeColor="text1"/>
          <w:sz w:val="22"/>
          <w:szCs w:val="22"/>
        </w:rPr>
        <w:t>Jan</w:t>
      </w:r>
      <w:r w:rsidR="00100A95" w:rsidRPr="0088494C">
        <w:rPr>
          <w:rFonts w:cs="Times New Roman"/>
          <w:b/>
          <w:bCs/>
          <w:color w:val="000000" w:themeColor="text1"/>
          <w:sz w:val="22"/>
          <w:szCs w:val="22"/>
        </w:rPr>
        <w:t xml:space="preserve"> 201</w:t>
      </w:r>
      <w:r w:rsidR="00AA5327" w:rsidRPr="0088494C">
        <w:rPr>
          <w:rFonts w:cs="Times New Roman"/>
          <w:b/>
          <w:bCs/>
          <w:color w:val="000000" w:themeColor="text1"/>
          <w:sz w:val="22"/>
          <w:szCs w:val="22"/>
        </w:rPr>
        <w:t>7</w:t>
      </w:r>
      <w:r w:rsidR="0043469B" w:rsidRPr="0088494C">
        <w:rPr>
          <w:rFonts w:cs="Times New Roman"/>
          <w:b/>
          <w:bCs/>
          <w:color w:val="000000" w:themeColor="text1"/>
          <w:sz w:val="22"/>
          <w:szCs w:val="22"/>
        </w:rPr>
        <w:t>–   Sep 2017</w:t>
      </w:r>
      <w:r w:rsidRPr="0088494C">
        <w:rPr>
          <w:rFonts w:cs="Times New Roman"/>
          <w:b/>
          <w:color w:val="000000" w:themeColor="text1"/>
          <w:sz w:val="22"/>
          <w:szCs w:val="22"/>
        </w:rPr>
        <w:t xml:space="preserve">                                                                 </w:t>
      </w:r>
    </w:p>
    <w:p w14:paraId="311F9D3B" w14:textId="48F0A02B" w:rsidR="007217A0" w:rsidRPr="0088494C" w:rsidRDefault="007217A0" w:rsidP="00A91094">
      <w:pPr>
        <w:pStyle w:val="NoSpacing"/>
        <w:jc w:val="both"/>
        <w:rPr>
          <w:rFonts w:cs="Times New Roman"/>
          <w:b/>
          <w:color w:val="000000" w:themeColor="text1"/>
          <w:sz w:val="22"/>
          <w:szCs w:val="22"/>
        </w:rPr>
      </w:pPr>
      <w:r w:rsidRPr="0088494C">
        <w:rPr>
          <w:rFonts w:cs="Times New Roman"/>
          <w:b/>
          <w:color w:val="000000" w:themeColor="text1"/>
          <w:sz w:val="22"/>
          <w:szCs w:val="22"/>
        </w:rPr>
        <w:t>Project:</w:t>
      </w:r>
      <w:r w:rsidR="008357C6" w:rsidRPr="0088494C">
        <w:rPr>
          <w:rFonts w:cs="Times New Roman"/>
          <w:b/>
          <w:color w:val="000000" w:themeColor="text1"/>
          <w:sz w:val="22"/>
          <w:szCs w:val="22"/>
        </w:rPr>
        <w:t xml:space="preserve"> Pharma</w:t>
      </w:r>
      <w:r w:rsidR="00EA14F1" w:rsidRPr="0088494C">
        <w:rPr>
          <w:rFonts w:cs="Times New Roman"/>
          <w:b/>
          <w:color w:val="000000" w:themeColor="text1"/>
          <w:sz w:val="22"/>
          <w:szCs w:val="22"/>
        </w:rPr>
        <w:t>C</w:t>
      </w:r>
      <w:r w:rsidR="00E13223" w:rsidRPr="0088494C">
        <w:rPr>
          <w:rFonts w:cs="Times New Roman"/>
          <w:b/>
          <w:color w:val="000000" w:themeColor="text1"/>
          <w:sz w:val="22"/>
          <w:szCs w:val="22"/>
        </w:rPr>
        <w:t>lerk</w:t>
      </w:r>
    </w:p>
    <w:p w14:paraId="523D7919" w14:textId="0BBB0F3A" w:rsidR="00B542F6" w:rsidRPr="0088494C" w:rsidRDefault="00A01F99" w:rsidP="00A91094">
      <w:pPr>
        <w:pStyle w:val="NoSpacing"/>
        <w:jc w:val="both"/>
        <w:rPr>
          <w:rFonts w:cs="Times New Roman"/>
          <w:b/>
          <w:color w:val="000000" w:themeColor="text1"/>
          <w:sz w:val="22"/>
          <w:szCs w:val="22"/>
        </w:rPr>
      </w:pPr>
      <w:r w:rsidRPr="0088494C">
        <w:rPr>
          <w:rFonts w:cs="Times New Roman"/>
          <w:b/>
          <w:color w:val="000000" w:themeColor="text1"/>
          <w:sz w:val="22"/>
          <w:szCs w:val="22"/>
        </w:rPr>
        <w:t>Role:</w:t>
      </w:r>
      <w:r w:rsidR="00B542F6" w:rsidRPr="0088494C">
        <w:rPr>
          <w:rFonts w:cs="Times New Roman"/>
          <w:b/>
          <w:color w:val="000000" w:themeColor="text1"/>
          <w:sz w:val="22"/>
          <w:szCs w:val="22"/>
        </w:rPr>
        <w:t xml:space="preserve"> Java/ J2ee Developer</w:t>
      </w:r>
    </w:p>
    <w:p w14:paraId="0EBEE201" w14:textId="77777777" w:rsidR="00A91094" w:rsidRPr="0088494C" w:rsidRDefault="00A91094" w:rsidP="00A91094">
      <w:pPr>
        <w:pStyle w:val="NoSpacing"/>
        <w:jc w:val="both"/>
        <w:rPr>
          <w:rFonts w:eastAsia="Times New Roman" w:cs="Times New Roman"/>
          <w:b/>
          <w:color w:val="000000" w:themeColor="text1"/>
          <w:sz w:val="22"/>
          <w:szCs w:val="22"/>
        </w:rPr>
      </w:pPr>
    </w:p>
    <w:p w14:paraId="4BF10B84" w14:textId="77777777" w:rsidR="00A91094" w:rsidRPr="0088494C" w:rsidRDefault="00A91094" w:rsidP="00A91094">
      <w:pPr>
        <w:pStyle w:val="NoSpacing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b/>
          <w:color w:val="000000" w:themeColor="text1"/>
          <w:sz w:val="22"/>
          <w:szCs w:val="22"/>
        </w:rPr>
        <w:t>Responsibilities:</w:t>
      </w:r>
    </w:p>
    <w:p w14:paraId="7953A7E8" w14:textId="77777777" w:rsidR="00A91094" w:rsidRPr="0088494C" w:rsidRDefault="00A91094" w:rsidP="009B56DE">
      <w:pPr>
        <w:widowControl/>
        <w:numPr>
          <w:ilvl w:val="0"/>
          <w:numId w:val="15"/>
        </w:numPr>
        <w:shd w:val="clear" w:color="auto" w:fill="FFFFFF"/>
        <w:suppressAutoHyphens w:val="0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bCs/>
          <w:color w:val="000000" w:themeColor="text1"/>
          <w:sz w:val="22"/>
          <w:szCs w:val="22"/>
        </w:rPr>
        <w:t>Involved in full Software Development Life Cycle (SDLC) to analyze the business requirements, designing front end component, developing server-side code, testing and implementation.</w:t>
      </w:r>
    </w:p>
    <w:p w14:paraId="195D7122" w14:textId="77777777" w:rsidR="00A91094" w:rsidRPr="0088494C" w:rsidRDefault="00A91094" w:rsidP="009B56DE">
      <w:pPr>
        <w:widowControl/>
        <w:numPr>
          <w:ilvl w:val="0"/>
          <w:numId w:val="15"/>
        </w:numPr>
        <w:shd w:val="clear" w:color="auto" w:fill="FFFFFF"/>
        <w:suppressAutoHyphens w:val="0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eastAsia="Times New Roman" w:cs="Times New Roman"/>
          <w:color w:val="000000" w:themeColor="text1"/>
          <w:sz w:val="22"/>
          <w:szCs w:val="22"/>
        </w:rPr>
        <w:t>Object Oriented Analysis and Design OOAD of business requirements with the end users and business analysts.</w:t>
      </w:r>
    </w:p>
    <w:p w14:paraId="30C9F6F3" w14:textId="2EE11431" w:rsidR="00A91094" w:rsidRPr="0088494C" w:rsidRDefault="00A91094" w:rsidP="009B56DE">
      <w:pPr>
        <w:widowControl/>
        <w:numPr>
          <w:ilvl w:val="0"/>
          <w:numId w:val="15"/>
        </w:numPr>
        <w:shd w:val="clear" w:color="auto" w:fill="FFFFFF"/>
        <w:suppressAutoHyphens w:val="0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eastAsia="Times New Roman" w:cs="Times New Roman"/>
          <w:color w:val="000000" w:themeColor="text1"/>
          <w:sz w:val="22"/>
          <w:szCs w:val="22"/>
        </w:rPr>
        <w:t>Invol</w:t>
      </w:r>
      <w:r w:rsidRPr="0088494C">
        <w:rPr>
          <w:rFonts w:cs="Times New Roman"/>
          <w:bCs/>
          <w:color w:val="000000" w:themeColor="text1"/>
          <w:sz w:val="22"/>
          <w:szCs w:val="22"/>
        </w:rPr>
        <w:t xml:space="preserve">ved in designing and developing front end web application using </w:t>
      </w:r>
      <w:r w:rsidR="001B684C" w:rsidRPr="0088494C">
        <w:rPr>
          <w:rFonts w:cs="Times New Roman"/>
          <w:bCs/>
          <w:color w:val="000000" w:themeColor="text1"/>
          <w:sz w:val="22"/>
          <w:szCs w:val="22"/>
        </w:rPr>
        <w:t>Angular</w:t>
      </w:r>
      <w:r w:rsidRPr="0088494C">
        <w:rPr>
          <w:rFonts w:cs="Times New Roman"/>
          <w:bCs/>
          <w:color w:val="000000" w:themeColor="text1"/>
          <w:sz w:val="22"/>
          <w:szCs w:val="22"/>
        </w:rPr>
        <w:t>, bootstrap, JavaScript, jQuery, HTML5, and CSS3.</w:t>
      </w:r>
    </w:p>
    <w:p w14:paraId="50160941" w14:textId="5009D696" w:rsidR="00A91094" w:rsidRPr="0088494C" w:rsidRDefault="00A91094" w:rsidP="009B56DE">
      <w:pPr>
        <w:widowControl/>
        <w:numPr>
          <w:ilvl w:val="0"/>
          <w:numId w:val="15"/>
        </w:numPr>
        <w:shd w:val="clear" w:color="auto" w:fill="FFFFFF"/>
        <w:suppressAutoHyphens w:val="0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eastAsia="Times New Roman" w:cs="Times New Roman"/>
          <w:color w:val="000000" w:themeColor="text1"/>
          <w:sz w:val="22"/>
          <w:szCs w:val="22"/>
        </w:rPr>
        <w:t xml:space="preserve">Used Java script and AJAX to query the Elastic search indices, format and display the JSON results in a web page using HTML and </w:t>
      </w:r>
      <w:r w:rsidR="001B684C" w:rsidRPr="0088494C">
        <w:rPr>
          <w:rFonts w:eastAsia="Times New Roman" w:cs="Times New Roman"/>
          <w:color w:val="000000" w:themeColor="text1"/>
          <w:sz w:val="22"/>
          <w:szCs w:val="22"/>
        </w:rPr>
        <w:t>CSS.</w:t>
      </w:r>
      <w:r w:rsidRPr="0088494C">
        <w:rPr>
          <w:rFonts w:cs="Times New Roman"/>
          <w:bCs/>
          <w:color w:val="000000" w:themeColor="text1"/>
          <w:sz w:val="22"/>
          <w:szCs w:val="22"/>
        </w:rPr>
        <w:t xml:space="preserve"> </w:t>
      </w:r>
    </w:p>
    <w:p w14:paraId="7A7174CC" w14:textId="16C41F65" w:rsidR="0003543E" w:rsidRPr="0088494C" w:rsidRDefault="00A91094" w:rsidP="009B56DE">
      <w:pPr>
        <w:widowControl/>
        <w:numPr>
          <w:ilvl w:val="0"/>
          <w:numId w:val="15"/>
        </w:numPr>
        <w:shd w:val="clear" w:color="auto" w:fill="FFFFFF"/>
        <w:suppressAutoHyphens w:val="0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eastAsia="Times New Roman" w:cs="Times New Roman"/>
          <w:color w:val="000000" w:themeColor="text1"/>
          <w:sz w:val="22"/>
          <w:szCs w:val="22"/>
        </w:rPr>
        <w:t>Designed and developed Customer registration and login screens using Eclipse 3.5, HTML, JSF, Servlets and Java Script.</w:t>
      </w:r>
    </w:p>
    <w:p w14:paraId="282271A9" w14:textId="77777777" w:rsidR="00A91094" w:rsidRPr="0088494C" w:rsidRDefault="00A91094" w:rsidP="009B56DE">
      <w:pPr>
        <w:widowControl/>
        <w:numPr>
          <w:ilvl w:val="0"/>
          <w:numId w:val="15"/>
        </w:numPr>
        <w:shd w:val="clear" w:color="auto" w:fill="FFFFFF"/>
        <w:suppressAutoHyphens w:val="0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eastAsia="Times New Roman" w:cs="Times New Roman"/>
          <w:color w:val="000000" w:themeColor="text1"/>
          <w:sz w:val="22"/>
          <w:szCs w:val="22"/>
        </w:rPr>
        <w:t>Design and Development of High Performance CPD processes by using multithreaded processes which in turn improved the performance by a lot.</w:t>
      </w:r>
    </w:p>
    <w:p w14:paraId="4C6F330A" w14:textId="77777777" w:rsidR="00A91094" w:rsidRPr="0088494C" w:rsidRDefault="00A91094" w:rsidP="009B56DE">
      <w:pPr>
        <w:widowControl/>
        <w:numPr>
          <w:ilvl w:val="0"/>
          <w:numId w:val="15"/>
        </w:numPr>
        <w:shd w:val="clear" w:color="auto" w:fill="FFFFFF"/>
        <w:suppressAutoHyphens w:val="0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eastAsia="Times New Roman" w:cs="Times New Roman"/>
          <w:color w:val="000000" w:themeColor="text1"/>
          <w:sz w:val="22"/>
          <w:szCs w:val="22"/>
        </w:rPr>
        <w:t>All the functionalities implemented using Spring IoC, Spring Boot and Hibernate ORM.</w:t>
      </w:r>
    </w:p>
    <w:p w14:paraId="6105EDE2" w14:textId="77777777" w:rsidR="00A91094" w:rsidRPr="0088494C" w:rsidRDefault="00A91094" w:rsidP="009B56DE">
      <w:pPr>
        <w:widowControl/>
        <w:numPr>
          <w:ilvl w:val="0"/>
          <w:numId w:val="15"/>
        </w:numPr>
        <w:shd w:val="clear" w:color="auto" w:fill="FFFFFF"/>
        <w:suppressAutoHyphens w:val="0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eastAsia="Times New Roman" w:cs="Times New Roman"/>
          <w:color w:val="000000" w:themeColor="text1"/>
          <w:sz w:val="22"/>
          <w:szCs w:val="22"/>
        </w:rPr>
        <w:t>Extensively used Spring IOC, AOP configured Application Context files and performed database object mapping using hibernate annotations.</w:t>
      </w:r>
    </w:p>
    <w:p w14:paraId="3B83DC7B" w14:textId="77777777" w:rsidR="00A91094" w:rsidRPr="0088494C" w:rsidRDefault="00A91094" w:rsidP="009B56DE">
      <w:pPr>
        <w:widowControl/>
        <w:numPr>
          <w:ilvl w:val="0"/>
          <w:numId w:val="15"/>
        </w:numPr>
        <w:shd w:val="clear" w:color="auto" w:fill="FFFFFF"/>
        <w:suppressAutoHyphens w:val="0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eastAsia="Times New Roman" w:cs="Times New Roman"/>
          <w:color w:val="000000" w:themeColor="text1"/>
          <w:sz w:val="22"/>
          <w:szCs w:val="22"/>
        </w:rPr>
        <w:t xml:space="preserve">Used </w:t>
      </w:r>
      <w:r w:rsidRPr="0088494C">
        <w:rPr>
          <w:rFonts w:eastAsia="Times New Roman" w:cs="Times New Roman"/>
          <w:b/>
          <w:bCs/>
          <w:color w:val="000000" w:themeColor="text1"/>
          <w:sz w:val="22"/>
          <w:szCs w:val="22"/>
        </w:rPr>
        <w:t>Spring Boot</w:t>
      </w:r>
      <w:r w:rsidRPr="0088494C">
        <w:rPr>
          <w:rFonts w:eastAsia="Times New Roman" w:cs="Times New Roman"/>
          <w:color w:val="000000" w:themeColor="text1"/>
          <w:sz w:val="22"/>
          <w:szCs w:val="22"/>
        </w:rPr>
        <w:t xml:space="preserve"> which is radically faster in building cloud Microservices and develop </w:t>
      </w:r>
      <w:proofErr w:type="gramStart"/>
      <w:r w:rsidRPr="0088494C">
        <w:rPr>
          <w:rFonts w:eastAsia="Times New Roman" w:cs="Times New Roman"/>
          <w:color w:val="000000" w:themeColor="text1"/>
          <w:sz w:val="22"/>
          <w:szCs w:val="22"/>
        </w:rPr>
        <w:t>Spring</w:t>
      </w:r>
      <w:proofErr w:type="gramEnd"/>
      <w:r w:rsidRPr="0088494C">
        <w:rPr>
          <w:rFonts w:eastAsia="Times New Roman" w:cs="Times New Roman"/>
          <w:color w:val="000000" w:themeColor="text1"/>
          <w:sz w:val="22"/>
          <w:szCs w:val="22"/>
        </w:rPr>
        <w:t xml:space="preserve"> based application with very less configuration.</w:t>
      </w:r>
    </w:p>
    <w:p w14:paraId="4CAE2B4E" w14:textId="77777777" w:rsidR="00A91094" w:rsidRPr="0088494C" w:rsidRDefault="00A91094" w:rsidP="009B56DE">
      <w:pPr>
        <w:widowControl/>
        <w:numPr>
          <w:ilvl w:val="0"/>
          <w:numId w:val="15"/>
        </w:numPr>
        <w:shd w:val="clear" w:color="auto" w:fill="FFFFFF"/>
        <w:suppressAutoHyphens w:val="0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eastAsia="Times New Roman" w:cs="Times New Roman"/>
          <w:color w:val="000000" w:themeColor="text1"/>
          <w:sz w:val="22"/>
          <w:szCs w:val="22"/>
        </w:rPr>
        <w:t>Involved and understood the Development of reporting system using spring, Hibernate and Restful Web Services.</w:t>
      </w:r>
    </w:p>
    <w:p w14:paraId="50C03A42" w14:textId="77777777" w:rsidR="00A91094" w:rsidRPr="0088494C" w:rsidRDefault="00A91094" w:rsidP="009B56DE">
      <w:pPr>
        <w:widowControl/>
        <w:numPr>
          <w:ilvl w:val="0"/>
          <w:numId w:val="15"/>
        </w:numPr>
        <w:shd w:val="clear" w:color="auto" w:fill="FFFFFF"/>
        <w:suppressAutoHyphens w:val="0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eastAsia="Times New Roman" w:cs="Times New Roman"/>
          <w:color w:val="000000" w:themeColor="text1"/>
          <w:sz w:val="22"/>
          <w:szCs w:val="22"/>
        </w:rPr>
        <w:t>Developed and Published SOAP based JAXWS web services and developed clients for consuming other web services.</w:t>
      </w:r>
    </w:p>
    <w:p w14:paraId="7987D788" w14:textId="44490647" w:rsidR="00A91094" w:rsidRPr="0088494C" w:rsidRDefault="00A91094" w:rsidP="009B56DE">
      <w:pPr>
        <w:widowControl/>
        <w:numPr>
          <w:ilvl w:val="0"/>
          <w:numId w:val="15"/>
        </w:numPr>
        <w:shd w:val="clear" w:color="auto" w:fill="FFFFFF"/>
        <w:suppressAutoHyphens w:val="0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eastAsia="Times New Roman" w:cs="Times New Roman"/>
          <w:color w:val="000000" w:themeColor="text1"/>
          <w:sz w:val="22"/>
          <w:szCs w:val="22"/>
        </w:rPr>
        <w:t xml:space="preserve">Used groovy and spring boot to collecting the data from users and packaged the data as json distributed to </w:t>
      </w:r>
      <w:r w:rsidR="000968F2" w:rsidRPr="0088494C">
        <w:rPr>
          <w:rFonts w:eastAsia="Times New Roman" w:cs="Times New Roman"/>
          <w:color w:val="000000" w:themeColor="text1"/>
          <w:sz w:val="22"/>
          <w:szCs w:val="22"/>
        </w:rPr>
        <w:t>the</w:t>
      </w:r>
      <w:r w:rsidRPr="0088494C">
        <w:rPr>
          <w:rFonts w:eastAsia="Times New Roman" w:cs="Times New Roman"/>
          <w:color w:val="000000" w:themeColor="text1"/>
          <w:sz w:val="22"/>
          <w:szCs w:val="22"/>
        </w:rPr>
        <w:t xml:space="preserve"> applications.</w:t>
      </w:r>
    </w:p>
    <w:p w14:paraId="6B646946" w14:textId="77777777" w:rsidR="00A91094" w:rsidRPr="0088494C" w:rsidRDefault="00A91094" w:rsidP="009B56DE">
      <w:pPr>
        <w:widowControl/>
        <w:numPr>
          <w:ilvl w:val="0"/>
          <w:numId w:val="15"/>
        </w:numPr>
        <w:shd w:val="clear" w:color="auto" w:fill="FFFFFF"/>
        <w:suppressAutoHyphens w:val="0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eastAsia="Times New Roman" w:cs="Times New Roman"/>
          <w:color w:val="000000" w:themeColor="text1"/>
          <w:sz w:val="22"/>
          <w:szCs w:val="22"/>
        </w:rPr>
        <w:t>Experienced in implementing DAO layers using JPA standards and Hibernate API interfaces.</w:t>
      </w:r>
    </w:p>
    <w:p w14:paraId="06279FCA" w14:textId="77777777" w:rsidR="00A91094" w:rsidRPr="0088494C" w:rsidRDefault="00A91094" w:rsidP="009B56DE">
      <w:pPr>
        <w:widowControl/>
        <w:numPr>
          <w:ilvl w:val="0"/>
          <w:numId w:val="15"/>
        </w:numPr>
        <w:shd w:val="clear" w:color="auto" w:fill="FFFFFF"/>
        <w:suppressAutoHyphens w:val="0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eastAsia="Times New Roman" w:cs="Times New Roman"/>
          <w:color w:val="000000" w:themeColor="text1"/>
          <w:sz w:val="22"/>
          <w:szCs w:val="22"/>
        </w:rPr>
        <w:t>Followed Agile methodology and SCRUM meetings to track, optimize and developed sequence diagrams depicting method interactions, using MS Visio.</w:t>
      </w:r>
    </w:p>
    <w:p w14:paraId="3929B783" w14:textId="77777777" w:rsidR="00A91094" w:rsidRPr="0088494C" w:rsidRDefault="00A91094" w:rsidP="009B56DE">
      <w:pPr>
        <w:widowControl/>
        <w:numPr>
          <w:ilvl w:val="0"/>
          <w:numId w:val="15"/>
        </w:numPr>
        <w:shd w:val="clear" w:color="auto" w:fill="FFFFFF"/>
        <w:suppressAutoHyphens w:val="0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eastAsia="Times New Roman" w:cs="Times New Roman"/>
          <w:color w:val="000000" w:themeColor="text1"/>
          <w:sz w:val="22"/>
          <w:szCs w:val="22"/>
        </w:rPr>
        <w:t>Used Eclipse Luna as a development IDE.</w:t>
      </w:r>
    </w:p>
    <w:p w14:paraId="10720019" w14:textId="77777777" w:rsidR="00A91094" w:rsidRPr="0088494C" w:rsidRDefault="00A91094" w:rsidP="009B56DE">
      <w:pPr>
        <w:widowControl/>
        <w:numPr>
          <w:ilvl w:val="0"/>
          <w:numId w:val="15"/>
        </w:numPr>
        <w:shd w:val="clear" w:color="auto" w:fill="FFFFFF"/>
        <w:suppressAutoHyphens w:val="0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eastAsia="Times New Roman" w:cs="Times New Roman"/>
          <w:color w:val="000000" w:themeColor="text1"/>
          <w:sz w:val="22"/>
          <w:szCs w:val="22"/>
        </w:rPr>
        <w:t>Played a role in application enhancement using Spring 3.0 MVC framework.</w:t>
      </w:r>
    </w:p>
    <w:p w14:paraId="007A7AF4" w14:textId="60CCB299" w:rsidR="00A91094" w:rsidRPr="0088494C" w:rsidRDefault="00A91094" w:rsidP="009B56DE">
      <w:pPr>
        <w:widowControl/>
        <w:numPr>
          <w:ilvl w:val="0"/>
          <w:numId w:val="15"/>
        </w:numPr>
        <w:shd w:val="clear" w:color="auto" w:fill="FFFFFF"/>
        <w:suppressAutoHyphens w:val="0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eastAsia="Times New Roman" w:cs="Times New Roman"/>
          <w:color w:val="000000" w:themeColor="text1"/>
          <w:sz w:val="22"/>
          <w:szCs w:val="22"/>
        </w:rPr>
        <w:t>Build REST web service to handle requests sent from the front-end jQuery Ajax calls.</w:t>
      </w:r>
    </w:p>
    <w:p w14:paraId="75CB9B22" w14:textId="77777777" w:rsidR="00A91094" w:rsidRPr="0088494C" w:rsidRDefault="00A91094" w:rsidP="009B56DE">
      <w:pPr>
        <w:widowControl/>
        <w:numPr>
          <w:ilvl w:val="0"/>
          <w:numId w:val="15"/>
        </w:numPr>
        <w:shd w:val="clear" w:color="auto" w:fill="FFFFFF"/>
        <w:suppressAutoHyphens w:val="0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eastAsia="Times New Roman" w:cs="Times New Roman"/>
          <w:color w:val="000000" w:themeColor="text1"/>
          <w:sz w:val="22"/>
          <w:szCs w:val="22"/>
        </w:rPr>
        <w:t>Created and implemented database operation in HQL using hibernate 3.0.</w:t>
      </w:r>
    </w:p>
    <w:p w14:paraId="1F0B65E9" w14:textId="77777777" w:rsidR="00A91094" w:rsidRPr="0088494C" w:rsidRDefault="00A91094" w:rsidP="009B56DE">
      <w:pPr>
        <w:widowControl/>
        <w:numPr>
          <w:ilvl w:val="0"/>
          <w:numId w:val="15"/>
        </w:numPr>
        <w:shd w:val="clear" w:color="auto" w:fill="FFFFFF"/>
        <w:suppressAutoHyphens w:val="0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eastAsia="Times New Roman" w:cs="Times New Roman"/>
          <w:color w:val="000000" w:themeColor="text1"/>
          <w:sz w:val="22"/>
          <w:szCs w:val="22"/>
        </w:rPr>
        <w:t>Involved in creating and extracting data from database using SQL Queries, PL/SQL Stored procedures on DB2 database.</w:t>
      </w:r>
    </w:p>
    <w:p w14:paraId="135152B8" w14:textId="77777777" w:rsidR="00A91094" w:rsidRPr="0088494C" w:rsidRDefault="00A91094" w:rsidP="009B56DE">
      <w:pPr>
        <w:widowControl/>
        <w:numPr>
          <w:ilvl w:val="0"/>
          <w:numId w:val="15"/>
        </w:numPr>
        <w:shd w:val="clear" w:color="auto" w:fill="FFFFFF"/>
        <w:suppressAutoHyphens w:val="0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eastAsia="Times New Roman" w:cs="Times New Roman"/>
          <w:color w:val="000000" w:themeColor="text1"/>
          <w:sz w:val="22"/>
          <w:szCs w:val="22"/>
        </w:rPr>
        <w:t>Experience in developing Manual / Automated Testing Strategies, Test Plans, Test Scripts and Test Cases.</w:t>
      </w:r>
    </w:p>
    <w:p w14:paraId="31DF23BA" w14:textId="77777777" w:rsidR="00A91094" w:rsidRPr="0088494C" w:rsidRDefault="00A91094" w:rsidP="009B56DE">
      <w:pPr>
        <w:widowControl/>
        <w:numPr>
          <w:ilvl w:val="0"/>
          <w:numId w:val="15"/>
        </w:numPr>
        <w:shd w:val="clear" w:color="auto" w:fill="FFFFFF"/>
        <w:suppressAutoHyphens w:val="0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eastAsia="Times New Roman" w:cs="Times New Roman"/>
          <w:color w:val="000000" w:themeColor="text1"/>
          <w:sz w:val="22"/>
          <w:szCs w:val="22"/>
        </w:rPr>
        <w:t>Experienced in Test Driven Development.</w:t>
      </w:r>
    </w:p>
    <w:p w14:paraId="586A69F7" w14:textId="6049CBC8" w:rsidR="00A91094" w:rsidRPr="0088494C" w:rsidRDefault="00A91094" w:rsidP="009B56DE">
      <w:pPr>
        <w:widowControl/>
        <w:numPr>
          <w:ilvl w:val="0"/>
          <w:numId w:val="15"/>
        </w:numPr>
        <w:shd w:val="clear" w:color="auto" w:fill="FFFFFF"/>
        <w:suppressAutoHyphens w:val="0"/>
        <w:spacing w:after="280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eastAsia="Times New Roman" w:cs="Times New Roman"/>
          <w:color w:val="000000" w:themeColor="text1"/>
          <w:sz w:val="22"/>
          <w:szCs w:val="22"/>
        </w:rPr>
        <w:t xml:space="preserve">Worked on </w:t>
      </w:r>
      <w:r w:rsidR="00EC2F95" w:rsidRPr="0088494C">
        <w:rPr>
          <w:rFonts w:eastAsia="Times New Roman" w:cs="Times New Roman"/>
          <w:color w:val="000000" w:themeColor="text1"/>
          <w:sz w:val="22"/>
          <w:szCs w:val="22"/>
        </w:rPr>
        <w:t>AWS, (</w:t>
      </w:r>
      <w:r w:rsidR="00251221" w:rsidRPr="0088494C">
        <w:rPr>
          <w:rFonts w:eastAsia="Times New Roman" w:cs="Times New Roman"/>
          <w:color w:val="000000" w:themeColor="text1"/>
          <w:sz w:val="22"/>
          <w:szCs w:val="22"/>
        </w:rPr>
        <w:t>EC2 and S3)</w:t>
      </w:r>
      <w:r w:rsidRPr="0088494C">
        <w:rPr>
          <w:rFonts w:eastAsia="Times New Roman" w:cs="Times New Roman"/>
          <w:color w:val="000000" w:themeColor="text1"/>
          <w:sz w:val="22"/>
          <w:szCs w:val="22"/>
        </w:rPr>
        <w:t xml:space="preserve"> High Availability Practices and deploying backup/restore </w:t>
      </w:r>
      <w:r w:rsidR="00BC19DC" w:rsidRPr="0088494C">
        <w:rPr>
          <w:rFonts w:eastAsia="Times New Roman" w:cs="Times New Roman"/>
          <w:color w:val="000000" w:themeColor="text1"/>
          <w:sz w:val="22"/>
          <w:szCs w:val="22"/>
        </w:rPr>
        <w:t>infrastructure.</w:t>
      </w:r>
    </w:p>
    <w:p w14:paraId="057008F1" w14:textId="54EA90D9" w:rsidR="00A91094" w:rsidRPr="0088494C" w:rsidRDefault="00A91094" w:rsidP="00A91094">
      <w:pPr>
        <w:shd w:val="clear" w:color="auto" w:fill="FFFFFF"/>
        <w:spacing w:before="280" w:after="280"/>
        <w:ind w:left="426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eastAsia="Times New Roman" w:cs="Times New Roman"/>
          <w:b/>
          <w:color w:val="000000" w:themeColor="text1"/>
          <w:sz w:val="22"/>
          <w:szCs w:val="22"/>
        </w:rPr>
        <w:lastRenderedPageBreak/>
        <w:t>Environment</w:t>
      </w:r>
      <w:r w:rsidRPr="0088494C">
        <w:rPr>
          <w:rFonts w:eastAsia="Times New Roman" w:cs="Times New Roman"/>
          <w:color w:val="000000" w:themeColor="text1"/>
          <w:sz w:val="22"/>
          <w:szCs w:val="22"/>
        </w:rPr>
        <w:t xml:space="preserve">: Core Java, J2EE, HTML5, AngularJS, Node.js, Scala, CSS3, JDK 1.6, XML, Apigee, Spring 3.0, Spring Boot, Hibernate 3.0, Restful APIs, JMS, SOAP, log4j, PL/SQL, JavaScript, Eclipse Indigo, Eclipse Juno, JBOSS 7.0, WebSphere 8.0, DB2, </w:t>
      </w:r>
      <w:r w:rsidR="009F74BB" w:rsidRPr="0088494C">
        <w:rPr>
          <w:rFonts w:eastAsia="Times New Roman" w:cs="Times New Roman"/>
          <w:color w:val="000000" w:themeColor="text1"/>
          <w:sz w:val="22"/>
          <w:szCs w:val="22"/>
        </w:rPr>
        <w:t>Git</w:t>
      </w:r>
      <w:r w:rsidRPr="0088494C">
        <w:rPr>
          <w:rFonts w:eastAsia="Times New Roman" w:cs="Times New Roman"/>
          <w:color w:val="000000" w:themeColor="text1"/>
          <w:sz w:val="22"/>
          <w:szCs w:val="22"/>
        </w:rPr>
        <w:t>, Docker, Git, Gradle, Maven 3.0.5, JUnit.</w:t>
      </w:r>
    </w:p>
    <w:p w14:paraId="3613C1B8" w14:textId="77777777" w:rsidR="00A91094" w:rsidRPr="0088494C" w:rsidRDefault="00A91094" w:rsidP="00A91094">
      <w:pPr>
        <w:tabs>
          <w:tab w:val="left" w:pos="7200"/>
        </w:tabs>
        <w:jc w:val="both"/>
        <w:rPr>
          <w:rFonts w:eastAsia="Times New Roman" w:cs="Times New Roman"/>
          <w:b/>
          <w:color w:val="000000" w:themeColor="text1"/>
          <w:sz w:val="22"/>
          <w:szCs w:val="22"/>
          <w:lang w:val="en-IN"/>
        </w:rPr>
      </w:pPr>
    </w:p>
    <w:p w14:paraId="2EFB8437" w14:textId="67085BE1" w:rsidR="00A91094" w:rsidRPr="0088494C" w:rsidRDefault="00A91094" w:rsidP="00A91094">
      <w:pPr>
        <w:tabs>
          <w:tab w:val="left" w:pos="7200"/>
        </w:tabs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b/>
          <w:color w:val="000000" w:themeColor="text1"/>
          <w:sz w:val="22"/>
          <w:szCs w:val="22"/>
          <w:lang w:val="en-IN"/>
        </w:rPr>
        <w:t xml:space="preserve">Client: PWC, Ghana                            </w:t>
      </w:r>
      <w:r w:rsidR="007217A0" w:rsidRPr="0088494C">
        <w:rPr>
          <w:rFonts w:cs="Times New Roman"/>
          <w:b/>
          <w:color w:val="000000" w:themeColor="text1"/>
          <w:sz w:val="22"/>
          <w:szCs w:val="22"/>
          <w:lang w:val="en-IN"/>
        </w:rPr>
        <w:t xml:space="preserve">                 </w:t>
      </w:r>
      <w:r w:rsidRPr="0088494C">
        <w:rPr>
          <w:rFonts w:cs="Times New Roman"/>
          <w:b/>
          <w:color w:val="000000" w:themeColor="text1"/>
          <w:sz w:val="22"/>
          <w:szCs w:val="22"/>
          <w:lang w:val="en-IN"/>
        </w:rPr>
        <w:t xml:space="preserve">                                  </w:t>
      </w:r>
      <w:r w:rsidR="0043469B" w:rsidRPr="0088494C">
        <w:rPr>
          <w:rFonts w:cs="Times New Roman"/>
          <w:b/>
          <w:color w:val="000000" w:themeColor="text1"/>
          <w:sz w:val="22"/>
          <w:szCs w:val="22"/>
          <w:lang w:val="en-IN"/>
        </w:rPr>
        <w:t xml:space="preserve">                   </w:t>
      </w:r>
      <w:r w:rsidRPr="0088494C">
        <w:rPr>
          <w:rFonts w:cs="Times New Roman"/>
          <w:b/>
          <w:color w:val="000000" w:themeColor="text1"/>
          <w:sz w:val="22"/>
          <w:szCs w:val="22"/>
          <w:lang w:val="en-IN"/>
        </w:rPr>
        <w:t xml:space="preserve"> </w:t>
      </w:r>
      <w:r w:rsidR="00D53A4A" w:rsidRPr="0088494C">
        <w:rPr>
          <w:rFonts w:cs="Times New Roman"/>
          <w:b/>
          <w:color w:val="000000" w:themeColor="text1"/>
          <w:sz w:val="22"/>
          <w:szCs w:val="22"/>
          <w:lang w:val="en-IN"/>
        </w:rPr>
        <w:tab/>
        <w:t xml:space="preserve">    </w:t>
      </w:r>
      <w:r w:rsidR="00D737AD" w:rsidRPr="0088494C">
        <w:rPr>
          <w:rFonts w:cs="Times New Roman"/>
          <w:b/>
          <w:bCs/>
          <w:color w:val="000000" w:themeColor="text1"/>
          <w:sz w:val="22"/>
          <w:szCs w:val="22"/>
        </w:rPr>
        <w:t>Dec 20</w:t>
      </w:r>
      <w:r w:rsidR="0043469B" w:rsidRPr="0088494C">
        <w:rPr>
          <w:rFonts w:cs="Times New Roman"/>
          <w:b/>
          <w:bCs/>
          <w:color w:val="000000" w:themeColor="text1"/>
          <w:sz w:val="22"/>
          <w:szCs w:val="22"/>
        </w:rPr>
        <w:t xml:space="preserve">14– </w:t>
      </w:r>
      <w:r w:rsidR="00D737AD" w:rsidRPr="0088494C">
        <w:rPr>
          <w:rFonts w:cs="Times New Roman"/>
          <w:b/>
          <w:bCs/>
          <w:color w:val="000000" w:themeColor="text1"/>
          <w:sz w:val="22"/>
          <w:szCs w:val="22"/>
        </w:rPr>
        <w:t>Dec 20</w:t>
      </w:r>
      <w:r w:rsidR="00D63BB8" w:rsidRPr="0088494C">
        <w:rPr>
          <w:rFonts w:cs="Times New Roman"/>
          <w:b/>
          <w:bCs/>
          <w:color w:val="000000" w:themeColor="text1"/>
          <w:sz w:val="22"/>
          <w:szCs w:val="22"/>
        </w:rPr>
        <w:t>16</w:t>
      </w:r>
    </w:p>
    <w:p w14:paraId="020BF9B1" w14:textId="48E06CDB" w:rsidR="00A91094" w:rsidRPr="0088494C" w:rsidRDefault="00A91094" w:rsidP="00A91094">
      <w:pPr>
        <w:pStyle w:val="NoSpacing"/>
        <w:jc w:val="both"/>
        <w:rPr>
          <w:rFonts w:cs="Times New Roman"/>
          <w:b/>
          <w:color w:val="000000" w:themeColor="text1"/>
          <w:sz w:val="22"/>
          <w:szCs w:val="22"/>
        </w:rPr>
      </w:pPr>
      <w:r w:rsidRPr="0088494C">
        <w:rPr>
          <w:rFonts w:cs="Times New Roman"/>
          <w:b/>
          <w:color w:val="000000" w:themeColor="text1"/>
          <w:sz w:val="22"/>
          <w:szCs w:val="22"/>
          <w:shd w:val="clear" w:color="auto" w:fill="FFFFFF"/>
        </w:rPr>
        <w:t>Role:</w:t>
      </w:r>
      <w:r w:rsidRPr="0088494C">
        <w:rPr>
          <w:rFonts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="007217A0" w:rsidRPr="0088494C">
        <w:rPr>
          <w:rFonts w:cs="Times New Roman"/>
          <w:b/>
          <w:color w:val="000000" w:themeColor="text1"/>
          <w:sz w:val="22"/>
          <w:szCs w:val="22"/>
        </w:rPr>
        <w:t>S</w:t>
      </w:r>
      <w:r w:rsidRPr="0088494C">
        <w:rPr>
          <w:rFonts w:cs="Times New Roman"/>
          <w:b/>
          <w:color w:val="000000" w:themeColor="text1"/>
          <w:sz w:val="22"/>
          <w:szCs w:val="22"/>
        </w:rPr>
        <w:t>oftware Engineer</w:t>
      </w:r>
    </w:p>
    <w:p w14:paraId="2076A843" w14:textId="1233CC34" w:rsidR="00A91094" w:rsidRPr="0088494C" w:rsidRDefault="00D737AD" w:rsidP="00A91094">
      <w:pPr>
        <w:pStyle w:val="NoSpacing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b/>
          <w:color w:val="000000" w:themeColor="text1"/>
          <w:sz w:val="22"/>
          <w:szCs w:val="22"/>
        </w:rPr>
        <w:t xml:space="preserve">Project: </w:t>
      </w:r>
      <w:r w:rsidR="00A91094" w:rsidRPr="0088494C">
        <w:rPr>
          <w:rFonts w:cs="Times New Roman"/>
          <w:bCs/>
          <w:color w:val="000000" w:themeColor="text1"/>
          <w:sz w:val="22"/>
          <w:szCs w:val="22"/>
          <w:shd w:val="clear" w:color="auto" w:fill="FFFFFF"/>
        </w:rPr>
        <w:t xml:space="preserve">Developed applications for managing Manufacturing, Construction, </w:t>
      </w:r>
      <w:r w:rsidR="00CB3061" w:rsidRPr="0088494C">
        <w:rPr>
          <w:rFonts w:cs="Times New Roman"/>
          <w:bCs/>
          <w:color w:val="000000" w:themeColor="text1"/>
          <w:sz w:val="22"/>
          <w:szCs w:val="22"/>
          <w:shd w:val="clear" w:color="auto" w:fill="FFFFFF"/>
        </w:rPr>
        <w:t>Transportation</w:t>
      </w:r>
    </w:p>
    <w:p w14:paraId="384284D7" w14:textId="77777777" w:rsidR="007217A0" w:rsidRPr="0088494C" w:rsidRDefault="007217A0" w:rsidP="00A91094">
      <w:pPr>
        <w:pStyle w:val="NoSpacing"/>
        <w:jc w:val="both"/>
        <w:rPr>
          <w:rFonts w:cs="Times New Roman"/>
          <w:b/>
          <w:color w:val="000000" w:themeColor="text1"/>
          <w:sz w:val="22"/>
          <w:szCs w:val="22"/>
          <w:shd w:val="clear" w:color="auto" w:fill="FFFFFF"/>
        </w:rPr>
      </w:pPr>
    </w:p>
    <w:p w14:paraId="0321C539" w14:textId="77777777" w:rsidR="00A91094" w:rsidRPr="0088494C" w:rsidRDefault="00A91094" w:rsidP="00A91094">
      <w:pPr>
        <w:pStyle w:val="NoSpacing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b/>
          <w:color w:val="000000" w:themeColor="text1"/>
          <w:sz w:val="22"/>
          <w:szCs w:val="22"/>
          <w:shd w:val="clear" w:color="auto" w:fill="FFFFFF"/>
        </w:rPr>
        <w:t>Responsibilities</w:t>
      </w:r>
      <w:r w:rsidRPr="0088494C">
        <w:rPr>
          <w:rFonts w:cs="Times New Roman"/>
          <w:color w:val="000000" w:themeColor="text1"/>
          <w:sz w:val="22"/>
          <w:szCs w:val="22"/>
          <w:shd w:val="clear" w:color="auto" w:fill="FFFFFF"/>
        </w:rPr>
        <w:t>:</w:t>
      </w:r>
    </w:p>
    <w:p w14:paraId="4197CCA3" w14:textId="01D232F4" w:rsidR="00A91094" w:rsidRPr="0088494C" w:rsidRDefault="00A91094" w:rsidP="00A91094">
      <w:pPr>
        <w:widowControl/>
        <w:numPr>
          <w:ilvl w:val="0"/>
          <w:numId w:val="12"/>
        </w:numPr>
        <w:tabs>
          <w:tab w:val="left" w:pos="720"/>
        </w:tabs>
        <w:suppressAutoHyphens w:val="0"/>
        <w:ind w:left="720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  <w:lang w:val="en-GB"/>
        </w:rPr>
        <w:t xml:space="preserve">Worked on web technology Java, HTML, JavaScript, JSF, JSP, Servlets to build front end design </w:t>
      </w:r>
      <w:r w:rsidR="00700F22" w:rsidRPr="0088494C">
        <w:rPr>
          <w:rFonts w:cs="Times New Roman"/>
          <w:color w:val="000000" w:themeColor="text1"/>
          <w:sz w:val="22"/>
          <w:szCs w:val="22"/>
          <w:lang w:val="en-GB"/>
        </w:rPr>
        <w:t xml:space="preserve">and </w:t>
      </w:r>
      <w:proofErr w:type="spellStart"/>
      <w:r w:rsidRPr="0088494C">
        <w:rPr>
          <w:rFonts w:cs="Times New Roman"/>
          <w:color w:val="000000" w:themeColor="text1"/>
          <w:sz w:val="22"/>
          <w:szCs w:val="22"/>
          <w:lang w:val="en-GB"/>
        </w:rPr>
        <w:t>develo</w:t>
      </w:r>
      <w:r w:rsidRPr="0088494C">
        <w:rPr>
          <w:rFonts w:cs="Times New Roman"/>
          <w:bCs/>
          <w:color w:val="000000" w:themeColor="text1"/>
          <w:sz w:val="22"/>
          <w:szCs w:val="22"/>
        </w:rPr>
        <w:t>pment</w:t>
      </w:r>
      <w:proofErr w:type="spellEnd"/>
      <w:r w:rsidRPr="0088494C">
        <w:rPr>
          <w:rFonts w:cs="Times New Roman"/>
          <w:bCs/>
          <w:color w:val="000000" w:themeColor="text1"/>
          <w:sz w:val="22"/>
          <w:szCs w:val="22"/>
        </w:rPr>
        <w:t xml:space="preserve"> work.</w:t>
      </w:r>
    </w:p>
    <w:p w14:paraId="77925424" w14:textId="77777777" w:rsidR="00A91094" w:rsidRPr="0088494C" w:rsidRDefault="00A91094" w:rsidP="00A91094">
      <w:pPr>
        <w:widowControl/>
        <w:numPr>
          <w:ilvl w:val="0"/>
          <w:numId w:val="12"/>
        </w:numPr>
        <w:tabs>
          <w:tab w:val="left" w:pos="720"/>
        </w:tabs>
        <w:suppressAutoHyphens w:val="0"/>
        <w:ind w:left="720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bCs/>
          <w:color w:val="000000" w:themeColor="text1"/>
          <w:sz w:val="22"/>
          <w:szCs w:val="22"/>
        </w:rPr>
        <w:t>Designed and implemented application using JSP Spring MVC, JNDI, Spring IOC, Spring Annotations, Spring AOP Spring Transactions, Hibernate 3.0, SQL, ANT and JMS.</w:t>
      </w:r>
    </w:p>
    <w:p w14:paraId="43B2F27F" w14:textId="77777777" w:rsidR="00A91094" w:rsidRPr="0088494C" w:rsidRDefault="00A91094" w:rsidP="00A91094">
      <w:pPr>
        <w:widowControl/>
        <w:numPr>
          <w:ilvl w:val="0"/>
          <w:numId w:val="12"/>
        </w:numPr>
        <w:tabs>
          <w:tab w:val="left" w:pos="720"/>
        </w:tabs>
        <w:suppressAutoHyphens w:val="0"/>
        <w:ind w:left="720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bCs/>
          <w:color w:val="000000" w:themeColor="text1"/>
          <w:sz w:val="22"/>
          <w:szCs w:val="22"/>
        </w:rPr>
        <w:t>Implemented all the components of Spring MVC Framework (Controller classes, Spring Bean Configuration file (dispatcher-servlet.xml).</w:t>
      </w:r>
    </w:p>
    <w:p w14:paraId="430DD112" w14:textId="77777777" w:rsidR="00A91094" w:rsidRPr="0088494C" w:rsidRDefault="00A91094" w:rsidP="00A91094">
      <w:pPr>
        <w:widowControl/>
        <w:numPr>
          <w:ilvl w:val="0"/>
          <w:numId w:val="10"/>
        </w:numPr>
        <w:suppressAutoHyphens w:val="0"/>
        <w:ind w:left="720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bCs/>
          <w:color w:val="000000" w:themeColor="text1"/>
          <w:sz w:val="22"/>
          <w:szCs w:val="22"/>
        </w:rPr>
        <w:t>Developed Web Services using XML messages that use SOAP. Developed Web Services for Payment Transaction and Payment Release.</w:t>
      </w:r>
    </w:p>
    <w:p w14:paraId="041A7EB4" w14:textId="77777777" w:rsidR="00A91094" w:rsidRPr="0088494C" w:rsidRDefault="00A91094" w:rsidP="00A91094">
      <w:pPr>
        <w:pStyle w:val="ListParagraph"/>
        <w:widowControl w:val="0"/>
        <w:numPr>
          <w:ilvl w:val="0"/>
          <w:numId w:val="9"/>
        </w:numPr>
        <w:tabs>
          <w:tab w:val="left" w:pos="360"/>
        </w:tabs>
        <w:autoSpaceDE w:val="0"/>
        <w:spacing w:after="0"/>
        <w:ind w:left="720" w:right="180"/>
        <w:contextualSpacing w:val="0"/>
        <w:jc w:val="both"/>
        <w:rPr>
          <w:rFonts w:ascii="Times New Roman" w:hAnsi="Times New Roman"/>
          <w:color w:val="000000" w:themeColor="text1"/>
        </w:rPr>
      </w:pPr>
      <w:r w:rsidRPr="0088494C">
        <w:rPr>
          <w:rFonts w:ascii="Times New Roman" w:hAnsi="Times New Roman"/>
          <w:color w:val="000000" w:themeColor="text1"/>
        </w:rPr>
        <w:t>Done code review and configuration build management for the application using Maven.</w:t>
      </w:r>
    </w:p>
    <w:p w14:paraId="077B66BB" w14:textId="77777777" w:rsidR="00A91094" w:rsidRPr="0088494C" w:rsidRDefault="00A91094" w:rsidP="00A91094">
      <w:pPr>
        <w:pStyle w:val="NoSpacing"/>
        <w:widowControl/>
        <w:numPr>
          <w:ilvl w:val="0"/>
          <w:numId w:val="9"/>
        </w:numPr>
        <w:ind w:left="720"/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color w:val="000000" w:themeColor="text1"/>
          <w:sz w:val="22"/>
          <w:szCs w:val="22"/>
        </w:rPr>
        <w:t>Developed POJO’s, Data Access Object (DAO) which handles all database operation using Hibernate.</w:t>
      </w:r>
    </w:p>
    <w:p w14:paraId="2420D546" w14:textId="77777777" w:rsidR="00A91094" w:rsidRPr="0088494C" w:rsidRDefault="00A91094" w:rsidP="00A91094">
      <w:pPr>
        <w:pStyle w:val="ListParagraph"/>
        <w:widowControl w:val="0"/>
        <w:numPr>
          <w:ilvl w:val="0"/>
          <w:numId w:val="9"/>
        </w:numPr>
        <w:tabs>
          <w:tab w:val="left" w:pos="360"/>
        </w:tabs>
        <w:autoSpaceDE w:val="0"/>
        <w:spacing w:after="0"/>
        <w:ind w:left="720" w:right="180"/>
        <w:contextualSpacing w:val="0"/>
        <w:jc w:val="both"/>
        <w:rPr>
          <w:rFonts w:ascii="Times New Roman" w:hAnsi="Times New Roman"/>
          <w:color w:val="000000" w:themeColor="text1"/>
        </w:rPr>
      </w:pPr>
      <w:r w:rsidRPr="0088494C">
        <w:rPr>
          <w:rFonts w:ascii="Times New Roman" w:hAnsi="Times New Roman"/>
          <w:color w:val="000000" w:themeColor="text1"/>
        </w:rPr>
        <w:t>Used JUnit for unit testing framework of code in Test Driven environment.</w:t>
      </w:r>
    </w:p>
    <w:p w14:paraId="1AA2A0E5" w14:textId="77777777" w:rsidR="00A91094" w:rsidRPr="0088494C" w:rsidRDefault="00A91094" w:rsidP="00A91094">
      <w:pPr>
        <w:pStyle w:val="ListParagraph"/>
        <w:widowControl w:val="0"/>
        <w:numPr>
          <w:ilvl w:val="0"/>
          <w:numId w:val="9"/>
        </w:numPr>
        <w:tabs>
          <w:tab w:val="left" w:pos="360"/>
        </w:tabs>
        <w:autoSpaceDE w:val="0"/>
        <w:spacing w:after="0"/>
        <w:ind w:left="720" w:right="180"/>
        <w:contextualSpacing w:val="0"/>
        <w:jc w:val="both"/>
        <w:rPr>
          <w:rFonts w:ascii="Times New Roman" w:hAnsi="Times New Roman"/>
          <w:color w:val="000000" w:themeColor="text1"/>
        </w:rPr>
      </w:pPr>
      <w:r w:rsidRPr="0088494C">
        <w:rPr>
          <w:rFonts w:ascii="Times New Roman" w:hAnsi="Times New Roman"/>
          <w:color w:val="000000" w:themeColor="text1"/>
        </w:rPr>
        <w:t>Prepared Unit Test Plan, Integration Test Plan for the testing. I have also reviewed test plans of the peers in my team.</w:t>
      </w:r>
    </w:p>
    <w:p w14:paraId="6C032916" w14:textId="77777777" w:rsidR="00A91094" w:rsidRPr="0088494C" w:rsidRDefault="00A91094" w:rsidP="00A91094">
      <w:pPr>
        <w:pStyle w:val="ListParagraph"/>
        <w:widowControl w:val="0"/>
        <w:numPr>
          <w:ilvl w:val="0"/>
          <w:numId w:val="9"/>
        </w:numPr>
        <w:tabs>
          <w:tab w:val="left" w:pos="360"/>
        </w:tabs>
        <w:autoSpaceDE w:val="0"/>
        <w:spacing w:after="0"/>
        <w:ind w:left="720" w:right="180"/>
        <w:contextualSpacing w:val="0"/>
        <w:jc w:val="both"/>
        <w:rPr>
          <w:rFonts w:ascii="Times New Roman" w:hAnsi="Times New Roman"/>
          <w:color w:val="000000" w:themeColor="text1"/>
        </w:rPr>
      </w:pPr>
      <w:r w:rsidRPr="0088494C">
        <w:rPr>
          <w:rFonts w:ascii="Times New Roman" w:hAnsi="Times New Roman"/>
          <w:color w:val="000000" w:themeColor="text1"/>
        </w:rPr>
        <w:t>Identify Test Data requirements to ensure adequate Test Data availability and perform manual testing on UI and Web Service.</w:t>
      </w:r>
    </w:p>
    <w:p w14:paraId="504C1E29" w14:textId="77777777" w:rsidR="00A91094" w:rsidRPr="0088494C" w:rsidRDefault="00A91094" w:rsidP="00A91094">
      <w:pPr>
        <w:pStyle w:val="ListParagraph"/>
        <w:widowControl w:val="0"/>
        <w:numPr>
          <w:ilvl w:val="0"/>
          <w:numId w:val="9"/>
        </w:numPr>
        <w:tabs>
          <w:tab w:val="left" w:pos="360"/>
        </w:tabs>
        <w:autoSpaceDE w:val="0"/>
        <w:spacing w:after="0"/>
        <w:ind w:left="720" w:right="180"/>
        <w:contextualSpacing w:val="0"/>
        <w:jc w:val="both"/>
        <w:rPr>
          <w:rFonts w:ascii="Times New Roman" w:hAnsi="Times New Roman"/>
          <w:color w:val="000000" w:themeColor="text1"/>
        </w:rPr>
      </w:pPr>
      <w:r w:rsidRPr="0088494C">
        <w:rPr>
          <w:rFonts w:ascii="Times New Roman" w:hAnsi="Times New Roman"/>
          <w:color w:val="000000" w:themeColor="text1"/>
        </w:rPr>
        <w:t xml:space="preserve">Special focus on </w:t>
      </w:r>
      <w:proofErr w:type="gramStart"/>
      <w:r w:rsidRPr="0088494C">
        <w:rPr>
          <w:rFonts w:ascii="Times New Roman" w:hAnsi="Times New Roman"/>
          <w:color w:val="000000" w:themeColor="text1"/>
        </w:rPr>
        <w:t>Agile</w:t>
      </w:r>
      <w:proofErr w:type="gramEnd"/>
      <w:r w:rsidRPr="0088494C">
        <w:rPr>
          <w:rFonts w:ascii="Times New Roman" w:hAnsi="Times New Roman"/>
          <w:color w:val="000000" w:themeColor="text1"/>
        </w:rPr>
        <w:t xml:space="preserve"> methodologies, including agile modelling and SDLC.</w:t>
      </w:r>
    </w:p>
    <w:p w14:paraId="132DFDC3" w14:textId="77777777" w:rsidR="00A91094" w:rsidRPr="0088494C" w:rsidRDefault="00A91094" w:rsidP="00A91094">
      <w:pPr>
        <w:pStyle w:val="ListParagraph"/>
        <w:widowControl w:val="0"/>
        <w:numPr>
          <w:ilvl w:val="0"/>
          <w:numId w:val="9"/>
        </w:numPr>
        <w:tabs>
          <w:tab w:val="left" w:pos="360"/>
        </w:tabs>
        <w:autoSpaceDE w:val="0"/>
        <w:spacing w:after="0"/>
        <w:ind w:left="720" w:right="180"/>
        <w:contextualSpacing w:val="0"/>
        <w:jc w:val="both"/>
        <w:rPr>
          <w:rFonts w:ascii="Times New Roman" w:hAnsi="Times New Roman"/>
          <w:color w:val="000000" w:themeColor="text1"/>
        </w:rPr>
      </w:pPr>
      <w:r w:rsidRPr="0088494C">
        <w:rPr>
          <w:rFonts w:ascii="Times New Roman" w:hAnsi="Times New Roman"/>
          <w:color w:val="000000" w:themeColor="text1"/>
        </w:rPr>
        <w:t>Used version management tool Git and Jenkins.</w:t>
      </w:r>
    </w:p>
    <w:p w14:paraId="666CE6C6" w14:textId="77777777" w:rsidR="00A91094" w:rsidRPr="0088494C" w:rsidRDefault="00A91094" w:rsidP="00A91094">
      <w:pPr>
        <w:pStyle w:val="NoSpacing"/>
        <w:jc w:val="both"/>
        <w:rPr>
          <w:rFonts w:cs="Times New Roman"/>
          <w:color w:val="000000" w:themeColor="text1"/>
          <w:sz w:val="22"/>
          <w:szCs w:val="22"/>
        </w:rPr>
      </w:pPr>
    </w:p>
    <w:p w14:paraId="7ADE17F6" w14:textId="585E5E31" w:rsidR="00A91094" w:rsidRPr="0088494C" w:rsidRDefault="00A91094" w:rsidP="00A91094">
      <w:pPr>
        <w:jc w:val="both"/>
        <w:rPr>
          <w:rFonts w:cs="Times New Roman"/>
          <w:color w:val="000000" w:themeColor="text1"/>
          <w:sz w:val="22"/>
          <w:szCs w:val="22"/>
        </w:rPr>
      </w:pPr>
      <w:r w:rsidRPr="0088494C">
        <w:rPr>
          <w:rFonts w:cs="Times New Roman"/>
          <w:b/>
          <w:bCs/>
          <w:color w:val="000000" w:themeColor="text1"/>
          <w:sz w:val="22"/>
          <w:szCs w:val="22"/>
        </w:rPr>
        <w:t xml:space="preserve">Environment: </w:t>
      </w:r>
      <w:r w:rsidRPr="0088494C">
        <w:rPr>
          <w:rFonts w:cs="Times New Roman"/>
          <w:color w:val="000000" w:themeColor="text1"/>
          <w:sz w:val="22"/>
          <w:szCs w:val="22"/>
        </w:rPr>
        <w:t>JDK 1.6, J2SE, J2</w:t>
      </w:r>
      <w:r w:rsidR="00B059E4" w:rsidRPr="0088494C">
        <w:rPr>
          <w:rFonts w:cs="Times New Roman"/>
          <w:color w:val="000000" w:themeColor="text1"/>
          <w:sz w:val="22"/>
          <w:szCs w:val="22"/>
        </w:rPr>
        <w:t>EE, Spring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</w:t>
      </w:r>
      <w:r w:rsidR="0073000A" w:rsidRPr="0088494C">
        <w:rPr>
          <w:rFonts w:cs="Times New Roman"/>
          <w:color w:val="000000" w:themeColor="text1"/>
          <w:sz w:val="22"/>
          <w:szCs w:val="22"/>
        </w:rPr>
        <w:t>4.0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, Hibernate 3.0, NetBeans 6.7, Maven, JSON, Microsoft SQL </w:t>
      </w:r>
      <w:r w:rsidR="002B39A7" w:rsidRPr="0088494C">
        <w:rPr>
          <w:rFonts w:cs="Times New Roman"/>
          <w:color w:val="000000" w:themeColor="text1"/>
          <w:sz w:val="22"/>
          <w:szCs w:val="22"/>
        </w:rPr>
        <w:t>server, RESTFUL</w:t>
      </w:r>
      <w:r w:rsidRPr="0088494C">
        <w:rPr>
          <w:rFonts w:cs="Times New Roman"/>
          <w:color w:val="000000" w:themeColor="text1"/>
          <w:sz w:val="22"/>
          <w:szCs w:val="22"/>
        </w:rPr>
        <w:t xml:space="preserve"> Webservices, ESB, SOAP, JUnit 4.</w:t>
      </w:r>
      <w:r w:rsidR="00130E01" w:rsidRPr="0088494C">
        <w:rPr>
          <w:rFonts w:cs="Times New Roman"/>
          <w:color w:val="000000" w:themeColor="text1"/>
          <w:sz w:val="22"/>
          <w:szCs w:val="22"/>
        </w:rPr>
        <w:t>12</w:t>
      </w:r>
      <w:r w:rsidRPr="0088494C">
        <w:rPr>
          <w:rFonts w:cs="Times New Roman"/>
          <w:color w:val="000000" w:themeColor="text1"/>
          <w:sz w:val="22"/>
          <w:szCs w:val="22"/>
        </w:rPr>
        <w:t>, SQL, XML, Log4j, CSS, Java Script, XJC, Cisco tools Shell Scripting, JBOSS app server</w:t>
      </w:r>
    </w:p>
    <w:p w14:paraId="17CD2FBA" w14:textId="77777777" w:rsidR="00A91094" w:rsidRPr="0088494C" w:rsidRDefault="00A91094" w:rsidP="00546F98">
      <w:pPr>
        <w:tabs>
          <w:tab w:val="left" w:pos="990"/>
        </w:tabs>
        <w:spacing w:after="160" w:line="259" w:lineRule="auto"/>
        <w:ind w:left="-288"/>
        <w:jc w:val="both"/>
        <w:rPr>
          <w:rFonts w:eastAsia="Times New Roman" w:cs="Times New Roman"/>
          <w:b/>
          <w:color w:val="000000" w:themeColor="text1"/>
          <w:sz w:val="22"/>
          <w:szCs w:val="22"/>
          <w:u w:val="single"/>
        </w:rPr>
      </w:pPr>
    </w:p>
    <w:p w14:paraId="2960001A" w14:textId="77777777" w:rsidR="00A52D00" w:rsidRPr="0088494C" w:rsidRDefault="00A52D00" w:rsidP="00A52D00">
      <w:pPr>
        <w:tabs>
          <w:tab w:val="left" w:pos="990"/>
        </w:tabs>
        <w:spacing w:after="160" w:line="256" w:lineRule="auto"/>
        <w:ind w:left="-288"/>
        <w:rPr>
          <w:rFonts w:cs="Times New Roman"/>
          <w:b/>
          <w:color w:val="000000" w:themeColor="text1"/>
          <w:sz w:val="22"/>
          <w:szCs w:val="22"/>
        </w:rPr>
      </w:pPr>
      <w:r w:rsidRPr="0088494C">
        <w:rPr>
          <w:rFonts w:cs="Times New Roman"/>
          <w:b/>
          <w:color w:val="000000" w:themeColor="text1"/>
          <w:sz w:val="22"/>
          <w:szCs w:val="22"/>
        </w:rPr>
        <w:t xml:space="preserve">Education: </w:t>
      </w:r>
    </w:p>
    <w:p w14:paraId="5A15AE41" w14:textId="682DB2F1" w:rsidR="00A52D00" w:rsidRPr="007936FF" w:rsidRDefault="00D737AD" w:rsidP="00B31C74">
      <w:pPr>
        <w:tabs>
          <w:tab w:val="left" w:pos="990"/>
        </w:tabs>
        <w:spacing w:after="160" w:line="256" w:lineRule="auto"/>
        <w:ind w:left="-288"/>
        <w:rPr>
          <w:rFonts w:cs="Times New Roman"/>
          <w:bCs/>
          <w:color w:val="000000" w:themeColor="text1"/>
          <w:kern w:val="2"/>
          <w:sz w:val="22"/>
          <w:szCs w:val="22"/>
        </w:rPr>
      </w:pPr>
      <w:r w:rsidRPr="0088494C">
        <w:rPr>
          <w:rFonts w:cs="Times New Roman"/>
          <w:b/>
          <w:color w:val="000000" w:themeColor="text1"/>
          <w:sz w:val="22"/>
          <w:szCs w:val="22"/>
        </w:rPr>
        <w:t>BSc</w:t>
      </w:r>
      <w:r w:rsidR="006235ED" w:rsidRPr="0088494C">
        <w:rPr>
          <w:rFonts w:cs="Times New Roman"/>
          <w:b/>
          <w:color w:val="000000" w:themeColor="text1"/>
          <w:sz w:val="22"/>
          <w:szCs w:val="22"/>
        </w:rPr>
        <w:t xml:space="preserve">: </w:t>
      </w:r>
      <w:r w:rsidRPr="0088494C">
        <w:rPr>
          <w:rFonts w:cs="Times New Roman"/>
          <w:bCs/>
          <w:color w:val="000000" w:themeColor="text1"/>
          <w:sz w:val="22"/>
          <w:szCs w:val="22"/>
        </w:rPr>
        <w:t>Geomatic Engineering,</w:t>
      </w:r>
      <w:r w:rsidR="009112AF" w:rsidRPr="0088494C">
        <w:rPr>
          <w:rFonts w:cs="Times New Roman"/>
          <w:bCs/>
          <w:color w:val="000000" w:themeColor="text1"/>
          <w:sz w:val="22"/>
          <w:szCs w:val="22"/>
        </w:rPr>
        <w:t xml:space="preserve"> </w:t>
      </w:r>
      <w:bookmarkStart w:id="1" w:name="_GoBack"/>
      <w:bookmarkEnd w:id="1"/>
    </w:p>
    <w:sectPr w:rsidR="00A52D00" w:rsidRPr="007936FF" w:rsidSect="00DF4F5E">
      <w:headerReference w:type="default" r:id="rId7"/>
      <w:headerReference w:type="first" r:id="rId8"/>
      <w:pgSz w:w="12240" w:h="15840"/>
      <w:pgMar w:top="720" w:right="1138" w:bottom="720" w:left="113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1F6D00" w14:textId="77777777" w:rsidR="00D9331F" w:rsidRDefault="00D9331F" w:rsidP="007D058C">
      <w:r>
        <w:separator/>
      </w:r>
    </w:p>
  </w:endnote>
  <w:endnote w:type="continuationSeparator" w:id="0">
    <w:p w14:paraId="3324E8EA" w14:textId="77777777" w:rsidR="00D9331F" w:rsidRDefault="00D9331F" w:rsidP="007D0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6667E5" w14:textId="77777777" w:rsidR="00D9331F" w:rsidRDefault="00D9331F" w:rsidP="007D058C">
      <w:r>
        <w:separator/>
      </w:r>
    </w:p>
  </w:footnote>
  <w:footnote w:type="continuationSeparator" w:id="0">
    <w:p w14:paraId="68328082" w14:textId="77777777" w:rsidR="00D9331F" w:rsidRDefault="00D9331F" w:rsidP="007D05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B3C27" w14:textId="77777777" w:rsidR="006D5DDD" w:rsidRPr="00DF4F5E" w:rsidRDefault="00D9331F" w:rsidP="00092198">
    <w:pPr>
      <w:pStyle w:val="Header"/>
      <w:jc w:val="center"/>
      <w:rPr>
        <w:lang w:val="en-I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81CE2C" w14:textId="77777777" w:rsidR="0007321C" w:rsidRPr="00DF4F5E" w:rsidRDefault="0007321C" w:rsidP="0007321C">
    <w:pPr>
      <w:pStyle w:val="Header"/>
      <w:tabs>
        <w:tab w:val="center" w:pos="3031"/>
      </w:tabs>
      <w:rPr>
        <w:rFonts w:eastAsia="SimSun" w:cs="Times New Roman"/>
        <w:b/>
        <w:sz w:val="22"/>
        <w:szCs w:val="22"/>
        <w:lang w:val="e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2"/>
        <w:szCs w:val="22"/>
        <w:lang w:val="en-GB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2" w15:restartNumberingAfterBreak="0">
    <w:nsid w:val="00000005"/>
    <w:multiLevelType w:val="singleLevel"/>
    <w:tmpl w:val="00000005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333333"/>
        <w:sz w:val="20"/>
        <w:szCs w:val="20"/>
        <w:shd w:val="clear" w:color="auto" w:fill="FFFFFF"/>
        <w:lang w:val="en-GB" w:eastAsia="en-US"/>
      </w:rPr>
    </w:lvl>
  </w:abstractNum>
  <w:abstractNum w:abstractNumId="3" w15:restartNumberingAfterBreak="0">
    <w:nsid w:val="00000008"/>
    <w:multiLevelType w:val="multilevel"/>
    <w:tmpl w:val="00000008"/>
    <w:name w:val="WW8Num1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color w:val="000000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color w:val="000000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color w:val="000000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color w:val="000000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color w:val="000000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color w:val="000000"/>
        <w:sz w:val="20"/>
      </w:rPr>
    </w:lvl>
  </w:abstractNum>
  <w:abstractNum w:abstractNumId="4" w15:restartNumberingAfterBreak="0">
    <w:nsid w:val="00000009"/>
    <w:multiLevelType w:val="singleLevel"/>
    <w:tmpl w:val="00000009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</w:rPr>
    </w:lvl>
  </w:abstractNum>
  <w:abstractNum w:abstractNumId="5" w15:restartNumberingAfterBreak="0">
    <w:nsid w:val="06EC2D5C"/>
    <w:multiLevelType w:val="multilevel"/>
    <w:tmpl w:val="BE10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F4380B"/>
    <w:multiLevelType w:val="multilevel"/>
    <w:tmpl w:val="08F438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E3A01"/>
    <w:multiLevelType w:val="hybridMultilevel"/>
    <w:tmpl w:val="4C8036BA"/>
    <w:lvl w:ilvl="0" w:tplc="01FC88F0">
      <w:numFmt w:val="bullet"/>
      <w:lvlText w:val="•"/>
      <w:lvlJc w:val="left"/>
      <w:pPr>
        <w:ind w:left="360" w:hanging="360"/>
      </w:pPr>
      <w:rPr>
        <w:rFonts w:ascii="Calibri" w:eastAsia="Times New Roman" w:hAnsi="Calibri" w:cs="Times New Roman" w:hint="default"/>
        <w:lang w:val="en-GB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287932"/>
    <w:multiLevelType w:val="hybridMultilevel"/>
    <w:tmpl w:val="6C240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E3427"/>
    <w:multiLevelType w:val="hybridMultilevel"/>
    <w:tmpl w:val="F5F44BEC"/>
    <w:lvl w:ilvl="0" w:tplc="04090001">
      <w:start w:val="1"/>
      <w:numFmt w:val="bullet"/>
      <w:lvlText w:val=""/>
      <w:lvlJc w:val="left"/>
      <w:pPr>
        <w:ind w:left="705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0CAB784">
      <w:start w:val="1"/>
      <w:numFmt w:val="bullet"/>
      <w:lvlText w:val="o"/>
      <w:lvlJc w:val="left"/>
      <w:pPr>
        <w:ind w:left="14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AB401C8">
      <w:start w:val="1"/>
      <w:numFmt w:val="bullet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6A6A24C">
      <w:start w:val="1"/>
      <w:numFmt w:val="bullet"/>
      <w:lvlText w:val="•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45E05F8">
      <w:start w:val="1"/>
      <w:numFmt w:val="bullet"/>
      <w:lvlText w:val="o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54A5884">
      <w:start w:val="1"/>
      <w:numFmt w:val="bullet"/>
      <w:lvlText w:val="▪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71EFDF0">
      <w:start w:val="1"/>
      <w:numFmt w:val="bullet"/>
      <w:lvlText w:val="•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7E42CD4">
      <w:start w:val="1"/>
      <w:numFmt w:val="bullet"/>
      <w:lvlText w:val="o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05CAC30">
      <w:start w:val="1"/>
      <w:numFmt w:val="bullet"/>
      <w:lvlText w:val="▪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4345728A"/>
    <w:multiLevelType w:val="multilevel"/>
    <w:tmpl w:val="ACE8E5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1737613"/>
    <w:multiLevelType w:val="hybridMultilevel"/>
    <w:tmpl w:val="0F58102C"/>
    <w:lvl w:ilvl="0" w:tplc="00000004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B005FC"/>
    <w:multiLevelType w:val="hybridMultilevel"/>
    <w:tmpl w:val="ACCEE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7916A5"/>
    <w:multiLevelType w:val="hybridMultilevel"/>
    <w:tmpl w:val="C074B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C77A7A"/>
    <w:multiLevelType w:val="hybridMultilevel"/>
    <w:tmpl w:val="CC36C908"/>
    <w:lvl w:ilvl="0" w:tplc="00000004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8C5569"/>
    <w:multiLevelType w:val="hybridMultilevel"/>
    <w:tmpl w:val="AE903A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4940C2"/>
    <w:multiLevelType w:val="multilevel"/>
    <w:tmpl w:val="13FCF2C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CC63809"/>
    <w:multiLevelType w:val="hybridMultilevel"/>
    <w:tmpl w:val="EFC28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DE2989"/>
    <w:multiLevelType w:val="hybridMultilevel"/>
    <w:tmpl w:val="6310E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50384"/>
    <w:multiLevelType w:val="hybridMultilevel"/>
    <w:tmpl w:val="02E8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9"/>
  </w:num>
  <w:num w:numId="4">
    <w:abstractNumId w:val="12"/>
  </w:num>
  <w:num w:numId="5">
    <w:abstractNumId w:val="17"/>
  </w:num>
  <w:num w:numId="6">
    <w:abstractNumId w:val="7"/>
  </w:num>
  <w:num w:numId="7">
    <w:abstractNumId w:val="10"/>
  </w:num>
  <w:num w:numId="8">
    <w:abstractNumId w:val="6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8"/>
  </w:num>
  <w:num w:numId="15">
    <w:abstractNumId w:val="13"/>
  </w:num>
  <w:num w:numId="16">
    <w:abstractNumId w:val="15"/>
  </w:num>
  <w:num w:numId="17">
    <w:abstractNumId w:val="11"/>
  </w:num>
  <w:num w:numId="18">
    <w:abstractNumId w:val="14"/>
  </w:num>
  <w:num w:numId="19">
    <w:abstractNumId w:val="1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CD6"/>
    <w:rsid w:val="00000659"/>
    <w:rsid w:val="000138A9"/>
    <w:rsid w:val="000245C6"/>
    <w:rsid w:val="000329D1"/>
    <w:rsid w:val="00033456"/>
    <w:rsid w:val="0003543E"/>
    <w:rsid w:val="00063F7C"/>
    <w:rsid w:val="000663C3"/>
    <w:rsid w:val="00066EBC"/>
    <w:rsid w:val="0007321C"/>
    <w:rsid w:val="000802E9"/>
    <w:rsid w:val="00090BC0"/>
    <w:rsid w:val="000968F2"/>
    <w:rsid w:val="000C688F"/>
    <w:rsid w:val="000D4229"/>
    <w:rsid w:val="00100464"/>
    <w:rsid w:val="00100A95"/>
    <w:rsid w:val="0011725D"/>
    <w:rsid w:val="00121E9D"/>
    <w:rsid w:val="00130E01"/>
    <w:rsid w:val="0013349E"/>
    <w:rsid w:val="00144929"/>
    <w:rsid w:val="00164EB6"/>
    <w:rsid w:val="00174B00"/>
    <w:rsid w:val="001B3B5D"/>
    <w:rsid w:val="001B684C"/>
    <w:rsid w:val="001F37D6"/>
    <w:rsid w:val="001F6949"/>
    <w:rsid w:val="00230423"/>
    <w:rsid w:val="00251221"/>
    <w:rsid w:val="00294392"/>
    <w:rsid w:val="002A228E"/>
    <w:rsid w:val="002A6261"/>
    <w:rsid w:val="002B2857"/>
    <w:rsid w:val="002B39A7"/>
    <w:rsid w:val="002B5693"/>
    <w:rsid w:val="002C0070"/>
    <w:rsid w:val="002D47C7"/>
    <w:rsid w:val="002D7554"/>
    <w:rsid w:val="002F3FDE"/>
    <w:rsid w:val="003243B7"/>
    <w:rsid w:val="003431EC"/>
    <w:rsid w:val="0036025A"/>
    <w:rsid w:val="003857CF"/>
    <w:rsid w:val="003A2751"/>
    <w:rsid w:val="003D119E"/>
    <w:rsid w:val="003E001B"/>
    <w:rsid w:val="003E2A77"/>
    <w:rsid w:val="003E55F8"/>
    <w:rsid w:val="00400AEC"/>
    <w:rsid w:val="004170D1"/>
    <w:rsid w:val="00421083"/>
    <w:rsid w:val="004230A0"/>
    <w:rsid w:val="0042587C"/>
    <w:rsid w:val="0043469B"/>
    <w:rsid w:val="00444568"/>
    <w:rsid w:val="00476BDE"/>
    <w:rsid w:val="004C00F3"/>
    <w:rsid w:val="004F53A2"/>
    <w:rsid w:val="005017EB"/>
    <w:rsid w:val="00513ABA"/>
    <w:rsid w:val="00523E3E"/>
    <w:rsid w:val="00536F9D"/>
    <w:rsid w:val="00546F98"/>
    <w:rsid w:val="0056762C"/>
    <w:rsid w:val="00571497"/>
    <w:rsid w:val="005A4247"/>
    <w:rsid w:val="005B1C76"/>
    <w:rsid w:val="005B246E"/>
    <w:rsid w:val="005B3347"/>
    <w:rsid w:val="005C12CB"/>
    <w:rsid w:val="005D6CD6"/>
    <w:rsid w:val="005E127A"/>
    <w:rsid w:val="0061645C"/>
    <w:rsid w:val="006235ED"/>
    <w:rsid w:val="00626497"/>
    <w:rsid w:val="006335E1"/>
    <w:rsid w:val="006348D5"/>
    <w:rsid w:val="00635600"/>
    <w:rsid w:val="00646E1B"/>
    <w:rsid w:val="00663441"/>
    <w:rsid w:val="006658F4"/>
    <w:rsid w:val="0068190C"/>
    <w:rsid w:val="006A0300"/>
    <w:rsid w:val="006B1905"/>
    <w:rsid w:val="006D255E"/>
    <w:rsid w:val="006D338B"/>
    <w:rsid w:val="00700F22"/>
    <w:rsid w:val="00706AF7"/>
    <w:rsid w:val="007074F8"/>
    <w:rsid w:val="007217A0"/>
    <w:rsid w:val="0073000A"/>
    <w:rsid w:val="007308DE"/>
    <w:rsid w:val="00745593"/>
    <w:rsid w:val="00746389"/>
    <w:rsid w:val="007546A5"/>
    <w:rsid w:val="00757A09"/>
    <w:rsid w:val="00777B2B"/>
    <w:rsid w:val="007936FF"/>
    <w:rsid w:val="007B1CCC"/>
    <w:rsid w:val="007C28A8"/>
    <w:rsid w:val="007D058C"/>
    <w:rsid w:val="007D555A"/>
    <w:rsid w:val="007D73A7"/>
    <w:rsid w:val="007E1B80"/>
    <w:rsid w:val="007E58E4"/>
    <w:rsid w:val="007F3351"/>
    <w:rsid w:val="0080782A"/>
    <w:rsid w:val="00823216"/>
    <w:rsid w:val="008357C6"/>
    <w:rsid w:val="00842814"/>
    <w:rsid w:val="008437F9"/>
    <w:rsid w:val="00857150"/>
    <w:rsid w:val="00861AEC"/>
    <w:rsid w:val="008626AB"/>
    <w:rsid w:val="00865DA8"/>
    <w:rsid w:val="008744FB"/>
    <w:rsid w:val="00874505"/>
    <w:rsid w:val="00882F8C"/>
    <w:rsid w:val="0088494C"/>
    <w:rsid w:val="00890812"/>
    <w:rsid w:val="008937EE"/>
    <w:rsid w:val="008960F1"/>
    <w:rsid w:val="008B07C5"/>
    <w:rsid w:val="008C202B"/>
    <w:rsid w:val="008D249A"/>
    <w:rsid w:val="008D3530"/>
    <w:rsid w:val="008E5A53"/>
    <w:rsid w:val="008E748A"/>
    <w:rsid w:val="008F00B8"/>
    <w:rsid w:val="008F2B93"/>
    <w:rsid w:val="009112AF"/>
    <w:rsid w:val="00912647"/>
    <w:rsid w:val="00937785"/>
    <w:rsid w:val="00970F37"/>
    <w:rsid w:val="009741E8"/>
    <w:rsid w:val="00977C03"/>
    <w:rsid w:val="009B56DE"/>
    <w:rsid w:val="009B786B"/>
    <w:rsid w:val="009C3FA7"/>
    <w:rsid w:val="009D1806"/>
    <w:rsid w:val="009F74BB"/>
    <w:rsid w:val="00A01F99"/>
    <w:rsid w:val="00A20B9E"/>
    <w:rsid w:val="00A27F6D"/>
    <w:rsid w:val="00A3761A"/>
    <w:rsid w:val="00A52D00"/>
    <w:rsid w:val="00A55157"/>
    <w:rsid w:val="00A5574D"/>
    <w:rsid w:val="00A91094"/>
    <w:rsid w:val="00A93583"/>
    <w:rsid w:val="00A940B4"/>
    <w:rsid w:val="00A96DD9"/>
    <w:rsid w:val="00A97829"/>
    <w:rsid w:val="00AA5327"/>
    <w:rsid w:val="00AB376C"/>
    <w:rsid w:val="00AB3EDA"/>
    <w:rsid w:val="00AB6EE2"/>
    <w:rsid w:val="00AD3FF3"/>
    <w:rsid w:val="00AF4884"/>
    <w:rsid w:val="00B059E4"/>
    <w:rsid w:val="00B22333"/>
    <w:rsid w:val="00B31C74"/>
    <w:rsid w:val="00B4011C"/>
    <w:rsid w:val="00B542F6"/>
    <w:rsid w:val="00B57256"/>
    <w:rsid w:val="00B84BCD"/>
    <w:rsid w:val="00BB02A1"/>
    <w:rsid w:val="00BB0E62"/>
    <w:rsid w:val="00BB383F"/>
    <w:rsid w:val="00BB4B5B"/>
    <w:rsid w:val="00BC19DC"/>
    <w:rsid w:val="00BC42F3"/>
    <w:rsid w:val="00BC47D1"/>
    <w:rsid w:val="00BD5659"/>
    <w:rsid w:val="00BE087A"/>
    <w:rsid w:val="00BE449F"/>
    <w:rsid w:val="00BF689F"/>
    <w:rsid w:val="00BF744B"/>
    <w:rsid w:val="00C50684"/>
    <w:rsid w:val="00C50706"/>
    <w:rsid w:val="00C50B6C"/>
    <w:rsid w:val="00C61BD8"/>
    <w:rsid w:val="00C6674E"/>
    <w:rsid w:val="00C72980"/>
    <w:rsid w:val="00C77DCD"/>
    <w:rsid w:val="00C95363"/>
    <w:rsid w:val="00CA43C7"/>
    <w:rsid w:val="00CA4544"/>
    <w:rsid w:val="00CA4DD0"/>
    <w:rsid w:val="00CB3061"/>
    <w:rsid w:val="00CD7F66"/>
    <w:rsid w:val="00D007C1"/>
    <w:rsid w:val="00D13474"/>
    <w:rsid w:val="00D224E0"/>
    <w:rsid w:val="00D231BD"/>
    <w:rsid w:val="00D47A2D"/>
    <w:rsid w:val="00D53A4A"/>
    <w:rsid w:val="00D63BB8"/>
    <w:rsid w:val="00D64DC9"/>
    <w:rsid w:val="00D65EDD"/>
    <w:rsid w:val="00D737AD"/>
    <w:rsid w:val="00D81C6E"/>
    <w:rsid w:val="00D9331F"/>
    <w:rsid w:val="00DA17BB"/>
    <w:rsid w:val="00DA4E0D"/>
    <w:rsid w:val="00DB5904"/>
    <w:rsid w:val="00DD316B"/>
    <w:rsid w:val="00DF4F5E"/>
    <w:rsid w:val="00E079AD"/>
    <w:rsid w:val="00E13223"/>
    <w:rsid w:val="00E26936"/>
    <w:rsid w:val="00E36898"/>
    <w:rsid w:val="00E719AE"/>
    <w:rsid w:val="00E76795"/>
    <w:rsid w:val="00EA0BBE"/>
    <w:rsid w:val="00EA0F42"/>
    <w:rsid w:val="00EA14F1"/>
    <w:rsid w:val="00EA72E1"/>
    <w:rsid w:val="00EB19A9"/>
    <w:rsid w:val="00EB78C1"/>
    <w:rsid w:val="00EC2F95"/>
    <w:rsid w:val="00ED495F"/>
    <w:rsid w:val="00EE2F07"/>
    <w:rsid w:val="00EF2846"/>
    <w:rsid w:val="00EF43A1"/>
    <w:rsid w:val="00F000A2"/>
    <w:rsid w:val="00F15EF0"/>
    <w:rsid w:val="00F62F14"/>
    <w:rsid w:val="00F718AF"/>
    <w:rsid w:val="00F72F61"/>
    <w:rsid w:val="00F747DE"/>
    <w:rsid w:val="00F8276F"/>
    <w:rsid w:val="00F937A2"/>
    <w:rsid w:val="00FC0E46"/>
    <w:rsid w:val="00FC1B9B"/>
    <w:rsid w:val="00FD0752"/>
    <w:rsid w:val="00FD27B9"/>
    <w:rsid w:val="00FD5EE8"/>
    <w:rsid w:val="00FE2AA9"/>
    <w:rsid w:val="00FE2AB3"/>
    <w:rsid w:val="00FE7932"/>
    <w:rsid w:val="00FF11F6"/>
    <w:rsid w:val="00FF42BF"/>
    <w:rsid w:val="00FF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EDBCC"/>
  <w15:chartTrackingRefBased/>
  <w15:docId w15:val="{4E252B6E-00E7-4867-8C5D-057DB1BA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441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663441"/>
    <w:pPr>
      <w:widowControl/>
      <w:suppressAutoHyphens w:val="0"/>
      <w:spacing w:after="120"/>
      <w:ind w:left="720"/>
      <w:contextualSpacing/>
    </w:pPr>
    <w:rPr>
      <w:rFonts w:ascii="Calibri" w:eastAsia="Calibri" w:hAnsi="Calibri" w:cs="Times New Roman"/>
      <w:kern w:val="0"/>
      <w:sz w:val="22"/>
      <w:szCs w:val="22"/>
      <w:lang w:val="en-GB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663441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63441"/>
    <w:rPr>
      <w:rFonts w:ascii="Times New Roman" w:eastAsia="Lucida Sans Unicode" w:hAnsi="Times New Roman" w:cs="Mangal"/>
      <w:kern w:val="1"/>
      <w:sz w:val="24"/>
      <w:szCs w:val="21"/>
      <w:lang w:eastAsia="zh-CN" w:bidi="hi-IN"/>
    </w:rPr>
  </w:style>
  <w:style w:type="character" w:styleId="Hyperlink">
    <w:name w:val="Hyperlink"/>
    <w:uiPriority w:val="99"/>
    <w:unhideWhenUsed/>
    <w:rsid w:val="00663441"/>
    <w:rPr>
      <w:color w:val="0000FF"/>
      <w:u w:val="single"/>
    </w:rPr>
  </w:style>
  <w:style w:type="paragraph" w:styleId="NoSpacing">
    <w:name w:val="No Spacing"/>
    <w:qFormat/>
    <w:rsid w:val="00663441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1"/>
      <w:lang w:eastAsia="zh-CN" w:bidi="hi-IN"/>
    </w:rPr>
  </w:style>
  <w:style w:type="character" w:customStyle="1" w:styleId="ListParagraphChar">
    <w:name w:val="List Paragraph Char"/>
    <w:link w:val="ListParagraph"/>
    <w:uiPriority w:val="99"/>
    <w:locked/>
    <w:rsid w:val="00663441"/>
    <w:rPr>
      <w:rFonts w:ascii="Calibri" w:eastAsia="Calibri" w:hAnsi="Calibri" w:cs="Times New Roman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63441"/>
    <w:pPr>
      <w:widowControl/>
      <w:suppressAutoHyphens w:val="0"/>
    </w:pPr>
    <w:rPr>
      <w:rFonts w:ascii="Calibri" w:eastAsiaTheme="minorHAnsi" w:hAnsi="Calibri" w:cstheme="minorBidi"/>
      <w:kern w:val="0"/>
      <w:sz w:val="22"/>
      <w:szCs w:val="21"/>
      <w:lang w:eastAsia="en-US"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3441"/>
    <w:rPr>
      <w:rFonts w:ascii="Calibri" w:hAnsi="Calibri"/>
      <w:szCs w:val="21"/>
    </w:rPr>
  </w:style>
  <w:style w:type="character" w:customStyle="1" w:styleId="blackres1">
    <w:name w:val="blackres1"/>
    <w:rsid w:val="007D058C"/>
    <w:rPr>
      <w:rFonts w:ascii="Arial" w:hAnsi="Arial" w:cs="Arial" w:hint="default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D058C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D058C"/>
    <w:rPr>
      <w:rFonts w:ascii="Times New Roman" w:eastAsia="Lucida Sans Unicode" w:hAnsi="Times New Roman" w:cs="Mangal"/>
      <w:kern w:val="1"/>
      <w:sz w:val="24"/>
      <w:szCs w:val="21"/>
      <w:lang w:eastAsia="zh-CN" w:bidi="hi-IN"/>
    </w:rPr>
  </w:style>
  <w:style w:type="paragraph" w:customStyle="1" w:styleId="yiv2996144208msonormal">
    <w:name w:val="yiv2996144208msonormal"/>
    <w:basedOn w:val="Normal"/>
    <w:rsid w:val="00A91094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8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7299</TotalTime>
  <Pages>5</Pages>
  <Words>2029</Words>
  <Characters>12562</Characters>
  <Application>Microsoft Office Word</Application>
  <DocSecurity>0</DocSecurity>
  <Lines>256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ismail - [2010]</cp:lastModifiedBy>
  <cp:revision>182</cp:revision>
  <dcterms:created xsi:type="dcterms:W3CDTF">2021-04-27T16:32:00Z</dcterms:created>
  <dcterms:modified xsi:type="dcterms:W3CDTF">2022-10-14T16:00:00Z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a43f4c20f2517692f2e53c7b62742b53d2906193f4aa2c784774c66ca3f385da</vt:lpwstr>
  </property>
</Properties>
</file>